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EF13" w14:textId="0E9E12DD" w:rsidR="00F43794" w:rsidRPr="00CE4FF1" w:rsidRDefault="00C21E94" w:rsidP="00F43794">
      <w:pPr>
        <w:jc w:val="right"/>
        <w:rPr>
          <w:rFonts w:ascii="Book Antiqua" w:hAnsi="Book Antiqua"/>
          <w:sz w:val="60"/>
        </w:rPr>
      </w:pPr>
      <w:r>
        <w:rPr>
          <w:rFonts w:ascii="Book Antiqua" w:hAnsi="Book Antiqua" w:cs="Calibri"/>
          <w:b/>
          <w:sz w:val="52"/>
          <w:szCs w:val="60"/>
        </w:rPr>
        <w:tab/>
      </w:r>
      <w:r w:rsidR="00AB0772">
        <w:rPr>
          <w:rFonts w:ascii="Book Antiqua" w:hAnsi="Book Antiqua" w:cs="Calibri"/>
          <w:b/>
          <w:sz w:val="52"/>
          <w:szCs w:val="60"/>
        </w:rPr>
        <w:t xml:space="preserve">  </w:t>
      </w:r>
      <w:r w:rsidR="00543EE7" w:rsidRPr="00D9219E">
        <w:rPr>
          <w:rFonts w:ascii="Book Antiqua" w:hAnsi="Book Antiqua" w:cs="Calibri"/>
          <w:b/>
          <w:sz w:val="52"/>
          <w:szCs w:val="60"/>
        </w:rPr>
        <w:tab/>
      </w:r>
      <w:r w:rsidR="007222E3" w:rsidRPr="00D9219E">
        <w:rPr>
          <w:rFonts w:ascii="Book Antiqua" w:hAnsi="Book Antiqua" w:cs="Calibri"/>
          <w:b/>
          <w:sz w:val="52"/>
          <w:szCs w:val="60"/>
        </w:rPr>
        <w:tab/>
      </w:r>
      <w:r w:rsidR="007222E3" w:rsidRPr="00D9219E">
        <w:rPr>
          <w:rFonts w:ascii="Book Antiqua" w:hAnsi="Book Antiqua" w:cs="Calibri"/>
          <w:b/>
          <w:sz w:val="52"/>
          <w:szCs w:val="60"/>
        </w:rPr>
        <w:tab/>
      </w:r>
      <w:r w:rsidR="007222E3" w:rsidRPr="00D9219E">
        <w:rPr>
          <w:rFonts w:ascii="Book Antiqua" w:hAnsi="Book Antiqua" w:cs="Calibri"/>
          <w:b/>
          <w:sz w:val="52"/>
          <w:szCs w:val="60"/>
        </w:rPr>
        <w:tab/>
      </w:r>
      <w:r w:rsidR="007222E3" w:rsidRPr="00D9219E">
        <w:rPr>
          <w:rFonts w:ascii="Book Antiqua" w:hAnsi="Book Antiqua" w:cs="Calibri"/>
          <w:b/>
          <w:sz w:val="52"/>
          <w:szCs w:val="60"/>
        </w:rPr>
        <w:tab/>
      </w:r>
      <w:r w:rsidR="00F43794">
        <w:rPr>
          <w:rFonts w:asciiTheme="minorHAnsi" w:hAnsiTheme="minorHAnsi" w:cstheme="minorHAnsi"/>
          <w:b/>
          <w:sz w:val="32"/>
          <w:szCs w:val="32"/>
        </w:rPr>
        <w:tab/>
      </w:r>
      <w:r w:rsidR="00F43794">
        <w:rPr>
          <w:rFonts w:asciiTheme="minorHAnsi" w:hAnsiTheme="minorHAnsi" w:cstheme="minorHAnsi"/>
          <w:b/>
          <w:sz w:val="32"/>
          <w:szCs w:val="32"/>
        </w:rPr>
        <w:tab/>
      </w:r>
      <w:r w:rsidR="00BB2604">
        <w:rPr>
          <w:rFonts w:ascii="Book Antiqua" w:hAnsi="Book Antiqua" w:cstheme="minorHAnsi"/>
          <w:b/>
          <w:sz w:val="52"/>
          <w:szCs w:val="52"/>
        </w:rPr>
        <w:t>Nishant</w:t>
      </w:r>
      <w:r w:rsidR="00F43794" w:rsidRPr="00CE4FF1">
        <w:rPr>
          <w:rFonts w:ascii="Book Antiqua" w:hAnsi="Book Antiqua" w:cstheme="minorHAnsi"/>
          <w:b/>
          <w:sz w:val="52"/>
          <w:szCs w:val="52"/>
        </w:rPr>
        <w:t xml:space="preserve"> Kumbhar</w:t>
      </w:r>
    </w:p>
    <w:p w14:paraId="36DB87AD" w14:textId="7245D2DD" w:rsidR="00F43794" w:rsidRPr="00360238" w:rsidRDefault="00360238" w:rsidP="29C70092">
      <w:pPr>
        <w:ind w:left="6480"/>
        <w:rPr>
          <w:rFonts w:ascii="Book Antiqua" w:hAnsi="Book Antiqua" w:cs="Calibri"/>
        </w:rPr>
      </w:pPr>
      <w:r w:rsidRPr="00360238">
        <w:rPr>
          <w:rFonts w:ascii="Book Antiqua" w:hAnsi="Book Antiqua" w:cs="Calibri"/>
        </w:rPr>
        <w:t>RPA /</w:t>
      </w:r>
      <w:r w:rsidR="00F43794" w:rsidRPr="00360238">
        <w:rPr>
          <w:rFonts w:ascii="Book Antiqua" w:hAnsi="Book Antiqua" w:cs="Calibri"/>
        </w:rPr>
        <w:t xml:space="preserve">Web Application </w:t>
      </w:r>
      <w:r w:rsidR="00CE3267" w:rsidRPr="00360238">
        <w:rPr>
          <w:rFonts w:ascii="Book Antiqua" w:hAnsi="Book Antiqua" w:cs="Calibri"/>
        </w:rPr>
        <w:t>developer</w:t>
      </w:r>
    </w:p>
    <w:p w14:paraId="6678860F" w14:textId="77777777" w:rsidR="00FA5445" w:rsidRPr="00D9219E" w:rsidRDefault="00BC52D9" w:rsidP="0046408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</w:pPr>
      <w:r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 xml:space="preserve">EXPERIENCE </w:t>
      </w:r>
      <w:r w:rsidR="00B53772"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SUMMARY</w:t>
      </w:r>
    </w:p>
    <w:p w14:paraId="094B9171" w14:textId="1F3EA6F2" w:rsidR="002B4DE7" w:rsidRDefault="000E014E" w:rsidP="00543EE7">
      <w:pPr>
        <w:numPr>
          <w:ilvl w:val="0"/>
          <w:numId w:val="26"/>
        </w:numPr>
        <w:suppressAutoHyphens/>
        <w:overflowPunct w:val="0"/>
        <w:autoSpaceDE w:val="0"/>
        <w:autoSpaceDN w:val="0"/>
        <w:adjustRightInd w:val="0"/>
        <w:spacing w:before="80"/>
        <w:jc w:val="both"/>
        <w:rPr>
          <w:rFonts w:ascii="Book Antiqua" w:hAnsi="Book Antiqua"/>
          <w:sz w:val="21"/>
          <w:szCs w:val="21"/>
          <w:lang w:eastAsia="en-US"/>
        </w:rPr>
      </w:pPr>
      <w:r>
        <w:rPr>
          <w:rFonts w:ascii="Book Antiqua" w:hAnsi="Book Antiqua"/>
          <w:bCs/>
          <w:color w:val="000000"/>
          <w:sz w:val="21"/>
          <w:szCs w:val="21"/>
        </w:rPr>
        <w:t>E</w:t>
      </w:r>
      <w:r w:rsidR="00543EE7" w:rsidRPr="00D9219E">
        <w:rPr>
          <w:rFonts w:ascii="Book Antiqua" w:hAnsi="Book Antiqua"/>
          <w:bCs/>
          <w:color w:val="000000"/>
          <w:sz w:val="21"/>
          <w:szCs w:val="21"/>
        </w:rPr>
        <w:t>xperience in</w:t>
      </w:r>
      <w:r w:rsidR="00543EE7" w:rsidRPr="00D9219E">
        <w:rPr>
          <w:rFonts w:ascii="Book Antiqua" w:hAnsi="Book Antiqua"/>
          <w:color w:val="000000"/>
          <w:sz w:val="21"/>
          <w:szCs w:val="21"/>
        </w:rPr>
        <w:t xml:space="preserve"> developing web-based enterprise applications using technologies </w:t>
      </w:r>
      <w:r w:rsidRPr="00D9219E">
        <w:rPr>
          <w:rFonts w:ascii="Book Antiqua" w:hAnsi="Book Antiqua"/>
          <w:color w:val="000000"/>
          <w:sz w:val="21"/>
          <w:szCs w:val="21"/>
        </w:rPr>
        <w:t xml:space="preserve">like </w:t>
      </w:r>
      <w:r w:rsidR="00A84BD4" w:rsidRPr="00D9219E">
        <w:rPr>
          <w:rFonts w:ascii="Book Antiqua" w:hAnsi="Book Antiqua"/>
          <w:b/>
          <w:color w:val="000000"/>
          <w:sz w:val="21"/>
          <w:szCs w:val="21"/>
        </w:rPr>
        <w:t>Angular,</w:t>
      </w:r>
      <w:r w:rsidR="00A84BD4">
        <w:rPr>
          <w:rFonts w:ascii="Book Antiqua" w:hAnsi="Book Antiqua"/>
          <w:b/>
          <w:color w:val="000000"/>
          <w:sz w:val="21"/>
          <w:szCs w:val="21"/>
        </w:rPr>
        <w:t xml:space="preserve"> </w:t>
      </w:r>
      <w:r w:rsidR="000206FE">
        <w:rPr>
          <w:rFonts w:ascii="Book Antiqua" w:hAnsi="Book Antiqua"/>
          <w:b/>
          <w:color w:val="000000"/>
          <w:sz w:val="21"/>
          <w:szCs w:val="21"/>
        </w:rPr>
        <w:t xml:space="preserve">.NET CORE, </w:t>
      </w:r>
      <w:r w:rsidR="00A84BD4" w:rsidRPr="00D9219E">
        <w:rPr>
          <w:rFonts w:ascii="Book Antiqua" w:hAnsi="Book Antiqua"/>
          <w:b/>
          <w:color w:val="000000"/>
          <w:sz w:val="21"/>
          <w:szCs w:val="21"/>
        </w:rPr>
        <w:t>MVC</w:t>
      </w:r>
      <w:r w:rsidR="00543EE7" w:rsidRPr="00D9219E">
        <w:rPr>
          <w:rFonts w:ascii="Book Antiqua" w:hAnsi="Book Antiqua"/>
          <w:b/>
          <w:color w:val="000000"/>
          <w:sz w:val="21"/>
          <w:szCs w:val="21"/>
        </w:rPr>
        <w:t>,</w:t>
      </w:r>
      <w:r>
        <w:rPr>
          <w:rFonts w:ascii="Book Antiqua" w:hAnsi="Book Antiqua"/>
          <w:b/>
          <w:color w:val="000000"/>
          <w:sz w:val="21"/>
          <w:szCs w:val="21"/>
        </w:rPr>
        <w:t xml:space="preserve"> Django, Python</w:t>
      </w:r>
      <w:r w:rsidR="00543EE7" w:rsidRPr="00D9219E">
        <w:rPr>
          <w:rFonts w:ascii="Book Antiqua" w:hAnsi="Book Antiqua"/>
          <w:sz w:val="21"/>
          <w:szCs w:val="21"/>
        </w:rPr>
        <w:t>.</w:t>
      </w:r>
    </w:p>
    <w:p w14:paraId="57761F1B" w14:textId="78F8C7AE" w:rsidR="00543EE7" w:rsidRPr="00D9219E" w:rsidRDefault="00360238" w:rsidP="00543EE7">
      <w:pPr>
        <w:pStyle w:val="BodyTextIndent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before="0" w:after="0"/>
        <w:jc w:val="both"/>
        <w:rPr>
          <w:rFonts w:ascii="Book Antiqua" w:hAnsi="Book Antiqua"/>
          <w:bCs/>
          <w:color w:val="000000"/>
          <w:sz w:val="21"/>
          <w:szCs w:val="21"/>
          <w:lang w:val="en-US"/>
        </w:rPr>
      </w:pPr>
      <w:r w:rsidRPr="00360238">
        <w:rPr>
          <w:rFonts w:ascii="Book Antiqua" w:hAnsi="Book Antiqua"/>
          <w:bCs/>
          <w:color w:val="000000"/>
          <w:sz w:val="21"/>
          <w:szCs w:val="21"/>
          <w:lang w:val="en-US"/>
        </w:rPr>
        <w:t>Experienced</w:t>
      </w:r>
      <w:r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 with </w:t>
      </w:r>
      <w:r w:rsidRPr="00360238"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implementing automated solutions for complex business processes using RPA tools like UiPath, </w:t>
      </w:r>
      <w:r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Microsoft Power Platform, </w:t>
      </w:r>
      <w:r w:rsidR="00703777">
        <w:rPr>
          <w:rFonts w:ascii="Book Antiqua" w:hAnsi="Book Antiqua"/>
          <w:bCs/>
          <w:color w:val="000000"/>
          <w:sz w:val="21"/>
          <w:szCs w:val="21"/>
          <w:lang w:val="en-US"/>
        </w:rPr>
        <w:t>Exposure to</w:t>
      </w:r>
      <w:r w:rsidR="00543EE7" w:rsidRPr="00D9219E"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 Database</w:t>
      </w:r>
      <w:r w:rsidR="00610562"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s like </w:t>
      </w:r>
      <w:r w:rsidR="00703777">
        <w:rPr>
          <w:rFonts w:ascii="Book Antiqua" w:hAnsi="Book Antiqua"/>
          <w:bCs/>
          <w:color w:val="000000"/>
          <w:sz w:val="21"/>
          <w:szCs w:val="21"/>
          <w:lang w:val="en-US"/>
        </w:rPr>
        <w:t xml:space="preserve">SQLite 3 and </w:t>
      </w:r>
      <w:r w:rsidR="00F948BC">
        <w:rPr>
          <w:rFonts w:ascii="Book Antiqua" w:hAnsi="Book Antiqua"/>
          <w:bCs/>
          <w:color w:val="000000"/>
          <w:sz w:val="21"/>
          <w:szCs w:val="21"/>
          <w:lang w:val="en-US"/>
        </w:rPr>
        <w:t>Microsoft SQL Server</w:t>
      </w:r>
      <w:r w:rsidR="00543EE7" w:rsidRPr="00D9219E">
        <w:rPr>
          <w:rFonts w:ascii="Book Antiqua" w:hAnsi="Book Antiqua"/>
          <w:bCs/>
          <w:color w:val="000000"/>
          <w:sz w:val="21"/>
          <w:szCs w:val="21"/>
          <w:lang w:val="en-US"/>
        </w:rPr>
        <w:t>.</w:t>
      </w:r>
    </w:p>
    <w:p w14:paraId="672A6659" w14:textId="1673C65F" w:rsidR="00BC52D9" w:rsidRPr="002B7E99" w:rsidRDefault="00543EE7" w:rsidP="00232021">
      <w:pPr>
        <w:pStyle w:val="Preformatted"/>
        <w:numPr>
          <w:ilvl w:val="0"/>
          <w:numId w:val="7"/>
        </w:numPr>
        <w:tabs>
          <w:tab w:val="clear" w:pos="0"/>
          <w:tab w:val="clear" w:pos="72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 w:val="0"/>
        <w:autoSpaceDN w:val="0"/>
        <w:adjustRightInd w:val="0"/>
        <w:jc w:val="both"/>
        <w:rPr>
          <w:rFonts w:ascii="Book Antiqua" w:hAnsi="Book Antiqua"/>
          <w:bCs/>
          <w:color w:val="000000"/>
          <w:sz w:val="21"/>
          <w:szCs w:val="21"/>
        </w:rPr>
      </w:pPr>
      <w:r w:rsidRPr="002B7E99">
        <w:rPr>
          <w:rFonts w:ascii="Book Antiqua" w:hAnsi="Book Antiqua"/>
          <w:bCs/>
          <w:color w:val="000000"/>
          <w:sz w:val="21"/>
          <w:szCs w:val="21"/>
        </w:rPr>
        <w:t xml:space="preserve">A keen analyst and </w:t>
      </w:r>
      <w:r w:rsidR="002B7E99" w:rsidRPr="002B7E99">
        <w:rPr>
          <w:rFonts w:ascii="Book Antiqua" w:hAnsi="Book Antiqua"/>
          <w:snapToGrid/>
          <w:sz w:val="22"/>
          <w:szCs w:val="22"/>
          <w:lang w:val="en-GB"/>
        </w:rPr>
        <w:t>Software</w:t>
      </w:r>
      <w:r w:rsidR="002B7E99" w:rsidRPr="002B7E99">
        <w:rPr>
          <w:rFonts w:ascii="Times New Roman" w:hAnsi="Times New Roman"/>
          <w:snapToGrid/>
          <w:sz w:val="22"/>
          <w:szCs w:val="22"/>
          <w:lang w:val="en-GB"/>
        </w:rPr>
        <w:t xml:space="preserve"> Engineer with excellent problem-solving skills and ability to perform well in team</w:t>
      </w:r>
      <w:r w:rsidR="002B7E99">
        <w:rPr>
          <w:rFonts w:ascii="Times New Roman" w:hAnsi="Times New Roman"/>
          <w:snapToGrid/>
          <w:sz w:val="22"/>
          <w:szCs w:val="22"/>
          <w:lang w:val="en-GB"/>
        </w:rPr>
        <w:t>.</w:t>
      </w:r>
    </w:p>
    <w:p w14:paraId="6713B1BB" w14:textId="77777777" w:rsidR="00BC52D9" w:rsidRPr="00D9219E" w:rsidRDefault="00BC52D9" w:rsidP="00BC52D9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</w:pPr>
      <w:r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TECHNICAL SKILLS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75"/>
      </w:tblGrid>
      <w:tr w:rsidR="003D50D5" w:rsidRPr="00D9219E" w14:paraId="686C448C" w14:textId="77777777" w:rsidTr="00813009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9AA334B" w14:textId="77777777" w:rsidR="003D50D5" w:rsidRPr="00D9219E" w:rsidRDefault="003D50D5" w:rsidP="003D50D5">
            <w:pPr>
              <w:snapToGrid w:val="0"/>
              <w:jc w:val="both"/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</w:pPr>
            <w:r w:rsidRPr="00D9219E"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  <w:t>Operating Systems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98DAC8" w14:textId="77777777" w:rsidR="003D50D5" w:rsidRPr="00D9219E" w:rsidRDefault="003D50D5" w:rsidP="003D50D5">
            <w:pPr>
              <w:snapToGrid w:val="0"/>
              <w:jc w:val="both"/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</w:pPr>
            <w:r w:rsidRPr="00D9219E">
              <w:rPr>
                <w:rFonts w:ascii="Book Antiqua" w:eastAsia="Book Antiqua" w:hAnsi="Book Antiqua" w:cs="Book Antiqua"/>
                <w:color w:val="000000"/>
                <w:spacing w:val="4"/>
                <w:sz w:val="21"/>
                <w:szCs w:val="21"/>
              </w:rPr>
              <w:t xml:space="preserve">MS Windows </w:t>
            </w:r>
          </w:p>
        </w:tc>
      </w:tr>
      <w:tr w:rsidR="003D50D5" w:rsidRPr="00D9219E" w14:paraId="58A65A5E" w14:textId="77777777" w:rsidTr="00813009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6060EEF" w14:textId="77777777" w:rsidR="003D50D5" w:rsidRPr="00D9219E" w:rsidRDefault="003D50D5" w:rsidP="003D50D5">
            <w:pPr>
              <w:snapToGrid w:val="0"/>
              <w:jc w:val="both"/>
              <w:rPr>
                <w:rFonts w:ascii="Book Antiqua" w:eastAsia="Book Antiqua" w:hAnsi="Book Antiqua" w:cs="Book Antiqua"/>
                <w:b/>
                <w:color w:val="000000"/>
                <w:sz w:val="21"/>
                <w:szCs w:val="21"/>
              </w:rPr>
            </w:pPr>
            <w:r w:rsidRPr="00D9219E">
              <w:rPr>
                <w:rFonts w:ascii="Book Antiqua" w:eastAsia="Book Antiqua" w:hAnsi="Book Antiqua" w:cs="Book Antiqua"/>
                <w:b/>
                <w:color w:val="000000"/>
                <w:sz w:val="21"/>
                <w:szCs w:val="21"/>
              </w:rPr>
              <w:t>Tools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C4805D" w14:textId="359AE0FE" w:rsidR="003D50D5" w:rsidRPr="00D9219E" w:rsidRDefault="001F4936" w:rsidP="003D50D5">
            <w:pPr>
              <w:snapToGrid w:val="0"/>
              <w:jc w:val="both"/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UiPath,</w:t>
            </w:r>
            <w:r>
              <w:t xml:space="preserve"> </w:t>
            </w:r>
            <w:r w:rsidRPr="001F4936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Microsoft Power Automate</w:t>
            </w:r>
            <w:r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 xml:space="preserve">, </w:t>
            </w:r>
            <w:r w:rsidR="00054330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VS Code</w:t>
            </w:r>
            <w:r w:rsidR="003D50D5" w:rsidRPr="00D9219E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,</w:t>
            </w:r>
            <w:r w:rsidR="0032306B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 xml:space="preserve"> Git, </w:t>
            </w:r>
            <w:r w:rsidR="003D50D5" w:rsidRPr="00D9219E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MS Visual Studio 20</w:t>
            </w:r>
            <w:r w:rsidR="00054330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22</w:t>
            </w:r>
            <w:r w:rsidR="003D50D5" w:rsidRPr="00D9219E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,</w:t>
            </w:r>
            <w:r w:rsidR="00553667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 xml:space="preserve"> SQL Server Management Studio</w:t>
            </w:r>
            <w:r w:rsidR="00553667" w:rsidRPr="00D9219E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, Sublime</w:t>
            </w:r>
            <w:r w:rsidR="003D50D5" w:rsidRPr="00D9219E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 xml:space="preserve"> Text</w:t>
            </w:r>
            <w:r w:rsidR="004460D3"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  <w:t>, PyCharm</w:t>
            </w:r>
          </w:p>
        </w:tc>
      </w:tr>
      <w:tr w:rsidR="003D50D5" w:rsidRPr="00D9219E" w14:paraId="61194619" w14:textId="77777777" w:rsidTr="00813009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241263E" w14:textId="77777777" w:rsidR="003D50D5" w:rsidRPr="00D9219E" w:rsidRDefault="003D50D5" w:rsidP="003D50D5">
            <w:pPr>
              <w:snapToGrid w:val="0"/>
              <w:jc w:val="both"/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</w:pPr>
            <w:r w:rsidRPr="00D9219E"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  <w:t>Technologies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1170CC" w14:textId="4D916459" w:rsidR="003D50D5" w:rsidRPr="00D9219E" w:rsidRDefault="00B31573" w:rsidP="003D50D5">
            <w:pPr>
              <w:snapToGrid w:val="0"/>
              <w:jc w:val="both"/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</w:pPr>
            <w:r>
              <w:rPr>
                <w:rFonts w:ascii="Book Antiqua" w:eastAsia="PMingLiU" w:hAnsi="Book Antiqua"/>
                <w:color w:val="000000"/>
                <w:sz w:val="21"/>
                <w:szCs w:val="21"/>
              </w:rPr>
              <w:t>C#.NET</w:t>
            </w:r>
            <w:r w:rsidR="00D659CB">
              <w:rPr>
                <w:rFonts w:ascii="Book Antiqua" w:eastAsia="PMingLiU" w:hAnsi="Book Antiqua"/>
                <w:color w:val="000000"/>
                <w:sz w:val="21"/>
                <w:szCs w:val="21"/>
              </w:rPr>
              <w:t>,</w:t>
            </w:r>
            <w:r w:rsidR="00335DD3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 .NET core,</w:t>
            </w:r>
            <w:r w:rsidR="001F4936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 C, </w:t>
            </w:r>
            <w:r w:rsidR="00922F66">
              <w:rPr>
                <w:rFonts w:ascii="Book Antiqua" w:eastAsia="PMingLiU" w:hAnsi="Book Antiqua"/>
                <w:color w:val="000000"/>
                <w:sz w:val="21"/>
                <w:szCs w:val="21"/>
              </w:rPr>
              <w:t>C++, Angular</w:t>
            </w:r>
            <w:r w:rsidR="004460D3">
              <w:rPr>
                <w:rFonts w:ascii="Book Antiqua" w:eastAsia="PMingLiU" w:hAnsi="Book Antiqua"/>
                <w:color w:val="000000"/>
                <w:sz w:val="21"/>
                <w:szCs w:val="21"/>
              </w:rPr>
              <w:t>,</w:t>
            </w:r>
            <w:r w:rsidR="003D50D5" w:rsidRPr="00D9219E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 </w:t>
            </w:r>
            <w:r w:rsidR="004460D3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Python, </w:t>
            </w:r>
            <w:r w:rsidR="003D50D5" w:rsidRPr="00D9219E">
              <w:rPr>
                <w:rFonts w:ascii="Book Antiqua" w:eastAsia="PMingLiU" w:hAnsi="Book Antiqua"/>
                <w:color w:val="000000"/>
                <w:sz w:val="21"/>
                <w:szCs w:val="21"/>
              </w:rPr>
              <w:t>HTML5, CSS</w:t>
            </w:r>
            <w:r w:rsidR="004460D3" w:rsidRPr="00D9219E">
              <w:rPr>
                <w:rFonts w:ascii="Book Antiqua" w:eastAsia="PMingLiU" w:hAnsi="Book Antiqua"/>
                <w:color w:val="000000"/>
                <w:sz w:val="21"/>
                <w:szCs w:val="21"/>
              </w:rPr>
              <w:t>3,</w:t>
            </w:r>
            <w:r w:rsidR="004460D3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 </w:t>
            </w:r>
            <w:r w:rsidR="003D50D5" w:rsidRPr="00D9219E"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JavaScript, </w:t>
            </w:r>
            <w:r w:rsidRPr="00D9219E">
              <w:rPr>
                <w:rFonts w:ascii="Book Antiqua" w:eastAsia="PMingLiU" w:hAnsi="Book Antiqua"/>
                <w:color w:val="000000"/>
                <w:sz w:val="21"/>
                <w:szCs w:val="21"/>
              </w:rPr>
              <w:t>TypeScript</w:t>
            </w:r>
            <w:r>
              <w:rPr>
                <w:rFonts w:ascii="Book Antiqua" w:eastAsia="PMingLiU" w:hAnsi="Book Antiqua"/>
                <w:color w:val="000000"/>
                <w:sz w:val="21"/>
                <w:szCs w:val="21"/>
              </w:rPr>
              <w:t>, Bootstrap</w:t>
            </w:r>
            <w:r w:rsidR="00922F66">
              <w:rPr>
                <w:rFonts w:ascii="Book Antiqua" w:eastAsia="PMingLiU" w:hAnsi="Book Antiqua"/>
                <w:color w:val="000000"/>
                <w:sz w:val="21"/>
                <w:szCs w:val="21"/>
              </w:rPr>
              <w:t>, OCR.</w:t>
            </w:r>
          </w:p>
        </w:tc>
      </w:tr>
      <w:tr w:rsidR="003D50D5" w:rsidRPr="00D9219E" w14:paraId="4406678C" w14:textId="77777777" w:rsidTr="00813009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56B0B18" w14:textId="77777777" w:rsidR="003D50D5" w:rsidRPr="00D9219E" w:rsidRDefault="003D50D5" w:rsidP="003D50D5">
            <w:pPr>
              <w:snapToGrid w:val="0"/>
              <w:jc w:val="both"/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</w:pPr>
            <w:r w:rsidRPr="00D9219E">
              <w:rPr>
                <w:rFonts w:ascii="Book Antiqua" w:eastAsia="Book Antiqua" w:hAnsi="Book Antiqua" w:cs="Book Antiqua"/>
                <w:b/>
                <w:bCs/>
                <w:color w:val="000000"/>
                <w:sz w:val="21"/>
                <w:szCs w:val="21"/>
              </w:rPr>
              <w:t>Databases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533ACA" w14:textId="6DF3ACF2" w:rsidR="003D50D5" w:rsidRPr="00D9219E" w:rsidRDefault="00335DD3" w:rsidP="003D50D5">
            <w:pPr>
              <w:snapToGrid w:val="0"/>
              <w:jc w:val="both"/>
              <w:rPr>
                <w:rFonts w:ascii="Book Antiqua" w:eastAsia="PMingLiU" w:hAnsi="Book Antiqua"/>
                <w:color w:val="000000"/>
                <w:sz w:val="21"/>
                <w:szCs w:val="21"/>
              </w:rPr>
            </w:pPr>
            <w:r>
              <w:rPr>
                <w:rFonts w:ascii="Book Antiqua" w:eastAsia="PMingLiU" w:hAnsi="Book Antiqua"/>
                <w:color w:val="000000"/>
                <w:sz w:val="21"/>
                <w:szCs w:val="21"/>
              </w:rPr>
              <w:t xml:space="preserve">Microsoft SQL Server, </w:t>
            </w:r>
            <w:r w:rsidR="004460D3">
              <w:rPr>
                <w:rFonts w:ascii="Book Antiqua" w:eastAsia="PMingLiU" w:hAnsi="Book Antiqua"/>
                <w:color w:val="000000"/>
                <w:sz w:val="21"/>
                <w:szCs w:val="21"/>
              </w:rPr>
              <w:t>SQLite 3.</w:t>
            </w:r>
          </w:p>
        </w:tc>
      </w:tr>
    </w:tbl>
    <w:p w14:paraId="3466F803" w14:textId="77777777" w:rsidR="003629CD" w:rsidRPr="00D9219E" w:rsidRDefault="003629CD" w:rsidP="0046408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</w:pPr>
      <w:r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EDUCATIONAL QUALIFICATION</w:t>
      </w:r>
    </w:p>
    <w:p w14:paraId="52533C09" w14:textId="5AA23A27" w:rsidR="003D50D5" w:rsidRPr="00D9219E" w:rsidRDefault="00475B6B" w:rsidP="003D50D5">
      <w:pPr>
        <w:numPr>
          <w:ilvl w:val="0"/>
          <w:numId w:val="28"/>
        </w:numPr>
        <w:tabs>
          <w:tab w:val="left" w:pos="7560"/>
          <w:tab w:val="left" w:pos="7920"/>
        </w:tabs>
        <w:suppressAutoHyphens/>
        <w:overflowPunct w:val="0"/>
        <w:autoSpaceDE w:val="0"/>
        <w:jc w:val="both"/>
        <w:textAlignment w:val="baseline"/>
        <w:rPr>
          <w:rFonts w:ascii="Book Antiqua" w:hAnsi="Book Antiqua"/>
          <w:bCs/>
          <w:color w:val="000000"/>
          <w:sz w:val="21"/>
          <w:szCs w:val="21"/>
        </w:rPr>
      </w:pPr>
      <w:r>
        <w:rPr>
          <w:rFonts w:ascii="Book Antiqua" w:hAnsi="Book Antiqua"/>
          <w:bCs/>
          <w:color w:val="000000"/>
          <w:sz w:val="21"/>
          <w:szCs w:val="21"/>
        </w:rPr>
        <w:t>BE</w:t>
      </w:r>
      <w:r w:rsidR="003D50D5" w:rsidRPr="00D9219E">
        <w:rPr>
          <w:rFonts w:ascii="Book Antiqua" w:hAnsi="Book Antiqua"/>
          <w:bCs/>
          <w:color w:val="000000"/>
          <w:sz w:val="21"/>
          <w:szCs w:val="21"/>
        </w:rPr>
        <w:t xml:space="preserve">. (Computer </w:t>
      </w:r>
      <w:r>
        <w:rPr>
          <w:rFonts w:ascii="Book Antiqua" w:hAnsi="Book Antiqua"/>
          <w:bCs/>
          <w:color w:val="000000"/>
          <w:sz w:val="21"/>
          <w:szCs w:val="21"/>
        </w:rPr>
        <w:t>Engineering</w:t>
      </w:r>
      <w:r w:rsidR="003D50D5" w:rsidRPr="00D9219E">
        <w:rPr>
          <w:rFonts w:ascii="Book Antiqua" w:hAnsi="Book Antiqua"/>
          <w:bCs/>
          <w:color w:val="000000"/>
          <w:sz w:val="21"/>
          <w:szCs w:val="21"/>
        </w:rPr>
        <w:t>), Pune University, Pune.</w:t>
      </w:r>
    </w:p>
    <w:p w14:paraId="4D2CAF9B" w14:textId="39A498DE" w:rsidR="003629CD" w:rsidRPr="00D9219E" w:rsidRDefault="00475B6B" w:rsidP="0046408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</w:pPr>
      <w:r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COURSEWORK</w:t>
      </w:r>
      <w:r w:rsidR="003629CD"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/ CERTIFICATION</w:t>
      </w:r>
    </w:p>
    <w:p w14:paraId="6BD1EE0E" w14:textId="2D46E516" w:rsidR="008D3C75" w:rsidRDefault="00922F66" w:rsidP="00475B6B">
      <w:pPr>
        <w:numPr>
          <w:ilvl w:val="0"/>
          <w:numId w:val="29"/>
        </w:numPr>
        <w:tabs>
          <w:tab w:val="left" w:pos="7560"/>
          <w:tab w:val="left" w:pos="7920"/>
        </w:tabs>
        <w:suppressAutoHyphens/>
        <w:overflowPunct w:val="0"/>
        <w:autoSpaceDE w:val="0"/>
        <w:jc w:val="both"/>
        <w:textAlignment w:val="baseline"/>
        <w:rPr>
          <w:rFonts w:ascii="Book Antiqua" w:hAnsi="Book Antiqua"/>
          <w:bCs/>
          <w:color w:val="000000"/>
          <w:sz w:val="21"/>
          <w:szCs w:val="21"/>
        </w:rPr>
      </w:pPr>
      <w:r>
        <w:rPr>
          <w:rFonts w:ascii="Book Antiqua" w:hAnsi="Book Antiqua"/>
          <w:bCs/>
          <w:color w:val="000000"/>
          <w:sz w:val="21"/>
          <w:szCs w:val="21"/>
        </w:rPr>
        <w:t>C#:</w:t>
      </w:r>
      <w:r w:rsidR="008D3C75">
        <w:rPr>
          <w:rFonts w:ascii="Book Antiqua" w:hAnsi="Book Antiqua"/>
          <w:bCs/>
          <w:color w:val="000000"/>
          <w:sz w:val="21"/>
          <w:szCs w:val="21"/>
        </w:rPr>
        <w:t xml:space="preserve"> Beginner, Intermediate, </w:t>
      </w:r>
      <w:r>
        <w:rPr>
          <w:rFonts w:ascii="Book Antiqua" w:hAnsi="Book Antiqua"/>
          <w:bCs/>
          <w:color w:val="000000"/>
          <w:sz w:val="21"/>
          <w:szCs w:val="21"/>
        </w:rPr>
        <w:t>Advanced:</w:t>
      </w:r>
      <w:r w:rsidR="008D3C75">
        <w:rPr>
          <w:rFonts w:ascii="Book Antiqua" w:hAnsi="Book Antiqua"/>
          <w:bCs/>
          <w:color w:val="000000"/>
          <w:sz w:val="21"/>
          <w:szCs w:val="21"/>
        </w:rPr>
        <w:t xml:space="preserve"> Udemy</w:t>
      </w:r>
    </w:p>
    <w:p w14:paraId="02870F0B" w14:textId="162385D5" w:rsidR="003D50D5" w:rsidRDefault="00475B6B" w:rsidP="00475B6B">
      <w:pPr>
        <w:numPr>
          <w:ilvl w:val="0"/>
          <w:numId w:val="29"/>
        </w:numPr>
        <w:tabs>
          <w:tab w:val="left" w:pos="7560"/>
          <w:tab w:val="left" w:pos="7920"/>
        </w:tabs>
        <w:suppressAutoHyphens/>
        <w:overflowPunct w:val="0"/>
        <w:autoSpaceDE w:val="0"/>
        <w:jc w:val="both"/>
        <w:textAlignment w:val="baseline"/>
        <w:rPr>
          <w:rFonts w:ascii="Book Antiqua" w:hAnsi="Book Antiqua"/>
          <w:bCs/>
          <w:color w:val="000000"/>
          <w:sz w:val="21"/>
          <w:szCs w:val="21"/>
        </w:rPr>
      </w:pPr>
      <w:r>
        <w:rPr>
          <w:rFonts w:ascii="Book Antiqua" w:hAnsi="Book Antiqua"/>
          <w:bCs/>
          <w:color w:val="000000"/>
          <w:sz w:val="21"/>
          <w:szCs w:val="21"/>
        </w:rPr>
        <w:t>Python</w:t>
      </w:r>
      <w:r w:rsidR="00B65A6A">
        <w:rPr>
          <w:rFonts w:ascii="Book Antiqua" w:hAnsi="Book Antiqua"/>
          <w:bCs/>
          <w:color w:val="000000"/>
          <w:sz w:val="21"/>
          <w:szCs w:val="21"/>
        </w:rPr>
        <w:t xml:space="preserve"> </w:t>
      </w:r>
      <w:r w:rsidR="009E79C7">
        <w:rPr>
          <w:rFonts w:ascii="Book Antiqua" w:hAnsi="Book Antiqua"/>
          <w:bCs/>
          <w:color w:val="000000"/>
          <w:sz w:val="21"/>
          <w:szCs w:val="21"/>
        </w:rPr>
        <w:t>(</w:t>
      </w:r>
      <w:r w:rsidR="007D737A">
        <w:rPr>
          <w:rFonts w:ascii="Book Antiqua" w:hAnsi="Book Antiqua"/>
          <w:bCs/>
          <w:color w:val="000000"/>
          <w:sz w:val="21"/>
          <w:szCs w:val="21"/>
        </w:rPr>
        <w:t>Google):</w:t>
      </w:r>
      <w:r w:rsidR="008941E7">
        <w:rPr>
          <w:rFonts w:ascii="Book Antiqua" w:hAnsi="Book Antiqua"/>
          <w:bCs/>
          <w:color w:val="000000"/>
          <w:sz w:val="21"/>
          <w:szCs w:val="21"/>
        </w:rPr>
        <w:t xml:space="preserve"> Coursera</w:t>
      </w:r>
      <w:r w:rsidR="00C52249">
        <w:rPr>
          <w:rFonts w:ascii="Book Antiqua" w:hAnsi="Book Antiqua"/>
          <w:bCs/>
          <w:color w:val="000000"/>
          <w:sz w:val="21"/>
          <w:szCs w:val="21"/>
        </w:rPr>
        <w:t>.</w:t>
      </w:r>
    </w:p>
    <w:p w14:paraId="7DF956EC" w14:textId="7A994680" w:rsidR="00475B6B" w:rsidRPr="00475B6B" w:rsidRDefault="00475B6B" w:rsidP="00475B6B">
      <w:pPr>
        <w:numPr>
          <w:ilvl w:val="0"/>
          <w:numId w:val="29"/>
        </w:numPr>
        <w:tabs>
          <w:tab w:val="left" w:pos="7560"/>
          <w:tab w:val="left" w:pos="7920"/>
        </w:tabs>
        <w:suppressAutoHyphens/>
        <w:overflowPunct w:val="0"/>
        <w:autoSpaceDE w:val="0"/>
        <w:jc w:val="both"/>
        <w:textAlignment w:val="baseline"/>
        <w:rPr>
          <w:rFonts w:ascii="Book Antiqua" w:hAnsi="Book Antiqua"/>
          <w:bCs/>
          <w:color w:val="000000"/>
          <w:sz w:val="21"/>
          <w:szCs w:val="21"/>
        </w:rPr>
      </w:pPr>
      <w:r>
        <w:rPr>
          <w:rFonts w:ascii="Book Antiqua" w:hAnsi="Book Antiqua"/>
          <w:bCs/>
          <w:color w:val="000000"/>
          <w:sz w:val="21"/>
          <w:szCs w:val="21"/>
        </w:rPr>
        <w:t>Data Structure and Algorithm</w:t>
      </w:r>
      <w:r w:rsidR="00C52249">
        <w:rPr>
          <w:rFonts w:ascii="Book Antiqua" w:hAnsi="Book Antiqua"/>
          <w:bCs/>
          <w:color w:val="000000"/>
          <w:sz w:val="21"/>
          <w:szCs w:val="21"/>
        </w:rPr>
        <w:t>.</w:t>
      </w:r>
    </w:p>
    <w:p w14:paraId="691A8554" w14:textId="77777777" w:rsidR="00B53772" w:rsidRPr="00D9219E" w:rsidRDefault="005E0BF8" w:rsidP="0046408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</w:pPr>
      <w:r w:rsidRPr="00D9219E">
        <w:rPr>
          <w:rFonts w:ascii="Book Antiqua" w:hAnsi="Book Antiqua" w:cstheme="minorHAnsi"/>
          <w:smallCaps w:val="0"/>
          <w:color w:val="0070C0"/>
          <w:sz w:val="22"/>
          <w:szCs w:val="22"/>
          <w:u w:val="none"/>
        </w:rPr>
        <w:t>PROJECT EXPERIENCE</w:t>
      </w:r>
    </w:p>
    <w:p w14:paraId="2B1ECCC7" w14:textId="3EF65458" w:rsidR="00922F66" w:rsidRPr="00D9219E" w:rsidRDefault="009F7CF5" w:rsidP="00922F66">
      <w:pPr>
        <w:tabs>
          <w:tab w:val="right" w:pos="10224"/>
        </w:tabs>
        <w:jc w:val="both"/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</w:pP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Cognizant</w:t>
      </w:r>
      <w:r w:rsidR="00922F66" w:rsidRPr="00D9219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ab/>
      </w: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December</w:t>
      </w:r>
      <w:r w:rsidR="00922F66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 xml:space="preserve"> 2023 – </w:t>
      </w: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Present</w:t>
      </w:r>
      <w:r w:rsidR="00922F66" w:rsidRPr="00D9219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 xml:space="preserve">                              </w:t>
      </w:r>
    </w:p>
    <w:p w14:paraId="57A2B8EC" w14:textId="77777777" w:rsidR="00922F66" w:rsidRDefault="00922F66" w:rsidP="00922F66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189D0C47" w14:textId="5EF0259B" w:rsidR="00922F66" w:rsidRDefault="00922F66" w:rsidP="00922F66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Project: </w:t>
      </w:r>
      <w:r w:rsidR="00BF72E0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Invoice</w:t>
      </w:r>
      <w:r w:rsidR="009F7CF5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Management System.</w:t>
      </w: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  <w:t xml:space="preserve">                        </w:t>
      </w:r>
    </w:p>
    <w:p w14:paraId="5BECD1C3" w14:textId="77777777" w:rsidR="00922F66" w:rsidRDefault="00922F66" w:rsidP="00922F66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Role: Intern</w:t>
      </w:r>
    </w:p>
    <w:p w14:paraId="27381B1B" w14:textId="61F4AE54" w:rsidR="00922F66" w:rsidRDefault="00922F66" w:rsidP="00922F66">
      <w:pPr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Description: </w:t>
      </w:r>
      <w:r w:rsidR="009F7CF5" w:rsidRPr="009F7CF5">
        <w:rPr>
          <w:rFonts w:ascii="Book Antiqua" w:eastAsia="Book Antiqua" w:hAnsi="Book Antiqua" w:cs="Book Antiqua"/>
          <w:color w:val="000000"/>
          <w:sz w:val="21"/>
          <w:szCs w:val="21"/>
        </w:rPr>
        <w:t>Developed and deployed RPA solutions using UiPath for finance, HR, and IT departments, reducing manual effort by 40%.</w:t>
      </w:r>
      <w:r w:rsidR="009F7CF5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</w:t>
      </w:r>
      <w:r w:rsidR="009F7CF5" w:rsidRPr="009F7CF5">
        <w:rPr>
          <w:rFonts w:ascii="Book Antiqua" w:eastAsia="Book Antiqua" w:hAnsi="Book Antiqua" w:cs="Book Antiqua"/>
          <w:color w:val="000000"/>
          <w:sz w:val="21"/>
          <w:szCs w:val="21"/>
        </w:rPr>
        <w:t>Improved process accuracy and reduced human errors by 80% by automating high-volume data entry and report generation tasks.</w:t>
      </w:r>
    </w:p>
    <w:p w14:paraId="2E74988D" w14:textId="77777777" w:rsidR="00922F66" w:rsidRDefault="00922F66" w:rsidP="00922F66">
      <w:pPr>
        <w:rPr>
          <w:rFonts w:ascii="Book Antiqua" w:eastAsia="Book Antiqua" w:hAnsi="Book Antiqua" w:cs="Book Antiqua"/>
          <w:color w:val="000000"/>
          <w:sz w:val="21"/>
          <w:szCs w:val="21"/>
        </w:rPr>
      </w:pPr>
    </w:p>
    <w:p w14:paraId="4A0D2679" w14:textId="77777777" w:rsidR="00922F66" w:rsidRPr="00D9219E" w:rsidRDefault="00922F66" w:rsidP="00922F66">
      <w:pPr>
        <w:jc w:val="both"/>
        <w:rPr>
          <w:rFonts w:ascii="Book Antiqua" w:eastAsia="Book Antiqua" w:hAnsi="Book Antiqua" w:cs="Book Antiqua"/>
          <w:b/>
          <w:bCs/>
          <w:color w:val="000000"/>
          <w:sz w:val="21"/>
          <w:szCs w:val="21"/>
          <w:lang w:eastAsia="zh-TW"/>
        </w:rPr>
      </w:pPr>
      <w:r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  <w:lang w:eastAsia="zh-TW"/>
        </w:rPr>
        <w:t>Responsibilities:</w:t>
      </w:r>
    </w:p>
    <w:p w14:paraId="7589D435" w14:textId="6AC9AE0A" w:rsidR="00922F66" w:rsidRPr="00CD4914" w:rsidRDefault="009F7CF5" w:rsidP="00922F66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Arial"/>
          <w:color w:val="000000"/>
          <w:sz w:val="21"/>
          <w:szCs w:val="21"/>
        </w:rPr>
        <w:t xml:space="preserve">Get the data from the email attachments and save them in local file. </w:t>
      </w:r>
    </w:p>
    <w:p w14:paraId="446F18EC" w14:textId="38D8C35F" w:rsidR="00922F66" w:rsidRPr="00BF72E0" w:rsidRDefault="00BF72E0" w:rsidP="00922F66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Arial"/>
          <w:color w:val="000000"/>
          <w:sz w:val="21"/>
          <w:szCs w:val="21"/>
        </w:rPr>
        <w:t xml:space="preserve">Extract the corresponding data and save it in Excel file </w:t>
      </w:r>
      <w:proofErr w:type="gramStart"/>
      <w:r>
        <w:rPr>
          <w:rFonts w:ascii="Book Antiqua" w:hAnsi="Book Antiqua" w:cs="Arial"/>
          <w:color w:val="000000"/>
          <w:sz w:val="21"/>
          <w:szCs w:val="21"/>
        </w:rPr>
        <w:t>( Using</w:t>
      </w:r>
      <w:proofErr w:type="gramEnd"/>
      <w:r>
        <w:rPr>
          <w:rFonts w:ascii="Book Antiqua" w:hAnsi="Book Antiqua" w:cs="Arial"/>
          <w:color w:val="000000"/>
          <w:sz w:val="21"/>
          <w:szCs w:val="21"/>
        </w:rPr>
        <w:t xml:space="preserve"> OCR technology).</w:t>
      </w:r>
    </w:p>
    <w:p w14:paraId="3B3531EF" w14:textId="21E09A62" w:rsidR="00BF72E0" w:rsidRPr="00BF72E0" w:rsidRDefault="00BF72E0" w:rsidP="00922F66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color w:val="000000"/>
          <w:sz w:val="21"/>
          <w:szCs w:val="21"/>
        </w:rPr>
        <w:t>Feed the data into Invoice software and get the unique number for registration.</w:t>
      </w:r>
    </w:p>
    <w:p w14:paraId="586EB307" w14:textId="5791AAFD" w:rsidR="00BF72E0" w:rsidRPr="00190EDF" w:rsidRDefault="00BF72E0" w:rsidP="00922F66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color w:val="000000"/>
          <w:sz w:val="21"/>
          <w:szCs w:val="21"/>
        </w:rPr>
        <w:t>Save the Invoice and vendor details in the salesforce system.</w:t>
      </w:r>
    </w:p>
    <w:p w14:paraId="751BF8A3" w14:textId="77777777" w:rsidR="00922F66" w:rsidRDefault="00922F66" w:rsidP="00922F66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4D1E7C6D" w14:textId="293E05FA" w:rsidR="00922F66" w:rsidRPr="00B31573" w:rsidRDefault="00922F66" w:rsidP="00922F66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Environment: </w:t>
      </w:r>
      <w:r w:rsidR="002A4BA1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UiPath</w:t>
      </w: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,</w:t>
      </w:r>
      <w:r w:rsidR="002A4BA1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C#, Microsoft Excel, Chrome</w:t>
      </w: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. </w:t>
      </w:r>
    </w:p>
    <w:p w14:paraId="54D2EE81" w14:textId="6CAF6709" w:rsidR="003D50D5" w:rsidRPr="00D9219E" w:rsidRDefault="007D737A" w:rsidP="003D50D5">
      <w:pPr>
        <w:tabs>
          <w:tab w:val="right" w:pos="10224"/>
        </w:tabs>
        <w:jc w:val="both"/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</w:pP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lastRenderedPageBreak/>
        <w:t>Fork Infosystem</w:t>
      </w:r>
      <w:r w:rsidR="003D50D5" w:rsidRPr="00D9219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ab/>
      </w:r>
      <w:r w:rsidR="00553667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March 2023 – June 2023</w:t>
      </w:r>
      <w:r w:rsidR="003D50D5" w:rsidRPr="00D9219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 xml:space="preserve">                              </w:t>
      </w:r>
    </w:p>
    <w:p w14:paraId="76D0CDCC" w14:textId="77777777" w:rsidR="00823ED3" w:rsidRDefault="00823ED3" w:rsidP="003D50D5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3BC1AD65" w14:textId="006CA7CC" w:rsidR="001705D4" w:rsidRDefault="00C46249" w:rsidP="003D50D5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Project:</w:t>
      </w:r>
      <w:r w:rsidR="00B65A6A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Web Application for </w:t>
      </w:r>
      <w:r w:rsidR="007D737A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Student-Management-System</w:t>
      </w:r>
      <w:r w:rsidR="006320B9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6320B9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  <w:t xml:space="preserve">    </w:t>
      </w:r>
      <w:r w:rsidR="00553667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                   </w:t>
      </w:r>
    </w:p>
    <w:p w14:paraId="5CFFAFA7" w14:textId="54B7E3C7" w:rsidR="001705D4" w:rsidRDefault="001705D4" w:rsidP="003D50D5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Role: </w:t>
      </w:r>
      <w:r w:rsidR="00B65A6A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Intern</w:t>
      </w:r>
    </w:p>
    <w:p w14:paraId="71F69962" w14:textId="5CD8680A" w:rsidR="00190EDF" w:rsidRDefault="004E4CA0" w:rsidP="003D50D5">
      <w:pPr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Description:</w:t>
      </w:r>
      <w:r w:rsidR="001705D4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  <w:r w:rsidR="001705D4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This project is </w:t>
      </w:r>
      <w:r w:rsidR="007D737A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to handle the </w:t>
      </w:r>
      <w:r>
        <w:rPr>
          <w:rFonts w:ascii="Book Antiqua" w:eastAsia="Book Antiqua" w:hAnsi="Book Antiqua" w:cs="Book Antiqua"/>
          <w:color w:val="000000"/>
          <w:sz w:val="21"/>
          <w:szCs w:val="21"/>
        </w:rPr>
        <w:t>student</w:t>
      </w:r>
      <w:r w:rsidR="007D737A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information and provide the </w:t>
      </w:r>
      <w:r w:rsidR="00B2539D">
        <w:rPr>
          <w:rFonts w:ascii="Book Antiqua" w:eastAsia="Book Antiqua" w:hAnsi="Book Antiqua" w:cs="Book Antiqua"/>
          <w:color w:val="000000"/>
          <w:sz w:val="21"/>
          <w:szCs w:val="21"/>
        </w:rPr>
        <w:t>easy-to-use</w:t>
      </w:r>
      <w:r w:rsidR="007D737A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interface</w:t>
      </w:r>
      <w:r w:rsidR="001705D4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. </w:t>
      </w:r>
      <w:r w:rsidR="004C05D3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This also includes </w:t>
      </w:r>
      <w:r>
        <w:rPr>
          <w:rFonts w:ascii="Book Antiqua" w:eastAsia="Book Antiqua" w:hAnsi="Book Antiqua" w:cs="Book Antiqua"/>
          <w:color w:val="000000"/>
          <w:sz w:val="21"/>
          <w:szCs w:val="21"/>
        </w:rPr>
        <w:t>performing CRUD operations</w:t>
      </w:r>
      <w:r w:rsidR="004C05D3">
        <w:rPr>
          <w:rFonts w:ascii="Book Antiqua" w:eastAsia="Book Antiqua" w:hAnsi="Book Antiqua" w:cs="Book Antiqua"/>
          <w:color w:val="000000"/>
          <w:sz w:val="21"/>
          <w:szCs w:val="21"/>
        </w:rPr>
        <w:t>.</w:t>
      </w:r>
      <w:r w:rsidR="0096289F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Most important </w:t>
      </w:r>
      <w:r w:rsidR="00773AE7">
        <w:rPr>
          <w:rFonts w:ascii="Book Antiqua" w:eastAsia="Book Antiqua" w:hAnsi="Book Antiqua" w:cs="Book Antiqua"/>
          <w:color w:val="000000"/>
          <w:sz w:val="21"/>
          <w:szCs w:val="21"/>
        </w:rPr>
        <w:t>part of this to set</w:t>
      </w:r>
      <w:r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the unique id to each student based on their pin codes</w:t>
      </w:r>
      <w:r w:rsidR="00EA2B0E">
        <w:rPr>
          <w:rFonts w:ascii="Book Antiqua" w:eastAsia="Book Antiqua" w:hAnsi="Book Antiqua" w:cs="Book Antiqua"/>
          <w:color w:val="000000"/>
          <w:sz w:val="21"/>
          <w:szCs w:val="21"/>
        </w:rPr>
        <w:t>.</w:t>
      </w:r>
      <w:r w:rsidR="007D348D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We can filer the </w:t>
      </w:r>
      <w:r w:rsidR="00B31573">
        <w:rPr>
          <w:rFonts w:ascii="Book Antiqua" w:eastAsia="Book Antiqua" w:hAnsi="Book Antiqua" w:cs="Book Antiqua"/>
          <w:color w:val="000000"/>
          <w:sz w:val="21"/>
          <w:szCs w:val="21"/>
        </w:rPr>
        <w:t>students</w:t>
      </w:r>
      <w:r w:rsidR="007D348D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by </w:t>
      </w:r>
      <w:r w:rsidR="00B31573">
        <w:rPr>
          <w:rFonts w:ascii="Book Antiqua" w:eastAsia="Book Antiqua" w:hAnsi="Book Antiqua" w:cs="Book Antiqua"/>
          <w:color w:val="000000"/>
          <w:sz w:val="21"/>
          <w:szCs w:val="21"/>
        </w:rPr>
        <w:t>properties.</w:t>
      </w:r>
    </w:p>
    <w:p w14:paraId="41B8D9B8" w14:textId="77777777" w:rsidR="00190EDF" w:rsidRDefault="00190EDF" w:rsidP="003D50D5">
      <w:pPr>
        <w:rPr>
          <w:rFonts w:ascii="Book Antiqua" w:eastAsia="Book Antiqua" w:hAnsi="Book Antiqua" w:cs="Book Antiqua"/>
          <w:color w:val="000000"/>
          <w:sz w:val="21"/>
          <w:szCs w:val="21"/>
        </w:rPr>
      </w:pPr>
    </w:p>
    <w:p w14:paraId="4BA1F83C" w14:textId="77777777" w:rsidR="00190EDF" w:rsidRPr="00D9219E" w:rsidRDefault="00190EDF" w:rsidP="0026180F">
      <w:pPr>
        <w:jc w:val="both"/>
        <w:rPr>
          <w:rFonts w:ascii="Book Antiqua" w:eastAsia="Book Antiqua" w:hAnsi="Book Antiqua" w:cs="Book Antiqua"/>
          <w:b/>
          <w:bCs/>
          <w:color w:val="000000"/>
          <w:sz w:val="21"/>
          <w:szCs w:val="21"/>
          <w:lang w:eastAsia="zh-TW"/>
        </w:rPr>
      </w:pPr>
      <w:r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  <w:lang w:eastAsia="zh-TW"/>
        </w:rPr>
        <w:t>Responsibilities:</w:t>
      </w:r>
    </w:p>
    <w:p w14:paraId="4EA9A4F5" w14:textId="4D99F5D3" w:rsidR="00B41013" w:rsidRPr="00CD4914" w:rsidRDefault="00190EDF" w:rsidP="00190EDF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190EDF">
        <w:rPr>
          <w:rFonts w:ascii="Book Antiqua" w:hAnsi="Book Antiqua" w:cs="Arial"/>
          <w:color w:val="000000"/>
          <w:sz w:val="21"/>
          <w:szCs w:val="21"/>
        </w:rPr>
        <w:t>Responsible</w:t>
      </w:r>
      <w:r>
        <w:rPr>
          <w:rFonts w:ascii="Book Antiqua" w:hAnsi="Book Antiqua" w:cs="Arial"/>
          <w:color w:val="000000"/>
          <w:sz w:val="21"/>
          <w:szCs w:val="21"/>
        </w:rPr>
        <w:t xml:space="preserve"> for </w:t>
      </w:r>
      <w:r w:rsidR="00B2539D">
        <w:rPr>
          <w:rFonts w:ascii="Book Antiqua" w:hAnsi="Book Antiqua" w:cs="Arial"/>
          <w:color w:val="000000"/>
          <w:sz w:val="21"/>
          <w:szCs w:val="21"/>
        </w:rPr>
        <w:t>making frontend user friendly</w:t>
      </w:r>
      <w:r w:rsidR="00CD4914">
        <w:rPr>
          <w:rFonts w:ascii="Book Antiqua" w:hAnsi="Book Antiqua" w:cs="Arial"/>
          <w:color w:val="000000"/>
          <w:sz w:val="21"/>
          <w:szCs w:val="21"/>
        </w:rPr>
        <w:t>.</w:t>
      </w:r>
    </w:p>
    <w:p w14:paraId="68D5B441" w14:textId="6916B2EF" w:rsidR="00CD4914" w:rsidRPr="00EE79ED" w:rsidRDefault="00CD4914" w:rsidP="00190EDF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Arial"/>
          <w:color w:val="000000"/>
          <w:sz w:val="21"/>
          <w:szCs w:val="21"/>
        </w:rPr>
        <w:t>Re</w:t>
      </w:r>
      <w:r w:rsidR="00670B60">
        <w:rPr>
          <w:rFonts w:ascii="Book Antiqua" w:hAnsi="Book Antiqua" w:cs="Arial"/>
          <w:color w:val="000000"/>
          <w:sz w:val="21"/>
          <w:szCs w:val="21"/>
        </w:rPr>
        <w:t xml:space="preserve">sponsible for </w:t>
      </w:r>
      <w:r w:rsidR="007A564A">
        <w:rPr>
          <w:rFonts w:ascii="Book Antiqua" w:hAnsi="Book Antiqua" w:cs="Arial"/>
          <w:color w:val="000000"/>
          <w:sz w:val="21"/>
          <w:szCs w:val="21"/>
        </w:rPr>
        <w:t>setting up git repositories</w:t>
      </w:r>
      <w:r w:rsidR="00EE79ED">
        <w:rPr>
          <w:rFonts w:ascii="Book Antiqua" w:hAnsi="Book Antiqua" w:cs="Arial"/>
          <w:color w:val="000000"/>
          <w:sz w:val="21"/>
          <w:szCs w:val="21"/>
        </w:rPr>
        <w:t>.</w:t>
      </w:r>
    </w:p>
    <w:p w14:paraId="298AE743" w14:textId="647ABDE6" w:rsidR="003C7945" w:rsidRPr="00190EDF" w:rsidRDefault="00AA6E9D" w:rsidP="00190EDF">
      <w:pPr>
        <w:pStyle w:val="ListParagraph"/>
        <w:numPr>
          <w:ilvl w:val="0"/>
          <w:numId w:val="34"/>
        </w:num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Arial"/>
          <w:color w:val="000000"/>
          <w:sz w:val="21"/>
          <w:szCs w:val="21"/>
        </w:rPr>
        <w:t>Respo</w:t>
      </w:r>
      <w:r w:rsidR="0062628F">
        <w:rPr>
          <w:rFonts w:ascii="Book Antiqua" w:hAnsi="Book Antiqua" w:cs="Arial"/>
          <w:color w:val="000000"/>
          <w:sz w:val="21"/>
          <w:szCs w:val="21"/>
        </w:rPr>
        <w:t>nsible for desi</w:t>
      </w:r>
      <w:r w:rsidR="007B42F2">
        <w:rPr>
          <w:rFonts w:ascii="Book Antiqua" w:hAnsi="Book Antiqua" w:cs="Arial"/>
          <w:color w:val="000000"/>
          <w:sz w:val="21"/>
          <w:szCs w:val="21"/>
        </w:rPr>
        <w:t xml:space="preserve">gning and developing common controls which can be used </w:t>
      </w:r>
      <w:r w:rsidR="0025032D">
        <w:rPr>
          <w:rFonts w:ascii="Book Antiqua" w:hAnsi="Book Antiqua" w:cs="Arial"/>
          <w:color w:val="000000"/>
          <w:sz w:val="21"/>
          <w:szCs w:val="21"/>
        </w:rPr>
        <w:t>across applications.</w:t>
      </w:r>
    </w:p>
    <w:p w14:paraId="7D031350" w14:textId="77777777" w:rsidR="00823ED3" w:rsidRDefault="00823ED3" w:rsidP="003D50D5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6DE94E4F" w14:textId="3CA54033" w:rsidR="00A258BE" w:rsidRDefault="0022773B" w:rsidP="00B31573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Environment</w:t>
      </w:r>
      <w:r w:rsidR="0067713A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: Angular</w:t>
      </w: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, Git</w:t>
      </w:r>
      <w:r w:rsidR="004112AB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, .NET.</w:t>
      </w: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</w:p>
    <w:p w14:paraId="27C1D53F" w14:textId="77777777" w:rsidR="00922F66" w:rsidRPr="00B31573" w:rsidRDefault="00922F66" w:rsidP="00B31573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12997979" w14:textId="679C758A" w:rsidR="00A258BE" w:rsidRPr="00C304FE" w:rsidRDefault="00B60EBF" w:rsidP="00C304FE">
      <w:pPr>
        <w:tabs>
          <w:tab w:val="right" w:pos="10224"/>
        </w:tabs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</w:pP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Elite Softwares</w:t>
      </w:r>
      <w:r w:rsidR="00A258BE" w:rsidRPr="00D9219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>.</w:t>
      </w:r>
      <w:r w:rsidR="00C304FE"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 xml:space="preserve">                                                                                              </w:t>
      </w:r>
      <w:r>
        <w:rPr>
          <w:rFonts w:ascii="Book Antiqua" w:hAnsi="Book Antiqua" w:cstheme="minorHAnsi"/>
          <w:b/>
          <w:sz w:val="21"/>
          <w:szCs w:val="21"/>
          <w:shd w:val="clear" w:color="auto" w:fill="BFBFBF" w:themeFill="background1" w:themeFillShade="BF"/>
        </w:rPr>
        <w:t xml:space="preserve">                               Feb-2022 to April-2022  </w:t>
      </w:r>
    </w:p>
    <w:p w14:paraId="582F059D" w14:textId="77777777" w:rsidR="00B31573" w:rsidRDefault="00B31573" w:rsidP="00AE13B4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</w:p>
    <w:p w14:paraId="279FC0F1" w14:textId="21BFF5D5" w:rsidR="00AE13B4" w:rsidRPr="00D9219E" w:rsidRDefault="00C46249" w:rsidP="00AE13B4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Project:</w:t>
      </w:r>
      <w:r w:rsidR="002F467F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Web Application for Blog-Post</w:t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.</w:t>
      </w:r>
      <w:r w:rsidR="00AE13B4" w:rsidRPr="00D9219E">
        <w:rPr>
          <w:rFonts w:ascii="Book Antiqua" w:eastAsia="Book Antiqua" w:hAnsi="Book Antiqua" w:cs="Book Antiqua"/>
          <w:bCs/>
          <w:color w:val="000000"/>
          <w:sz w:val="21"/>
          <w:szCs w:val="21"/>
        </w:rPr>
        <w:t xml:space="preserve"> </w:t>
      </w:r>
      <w:r w:rsidR="00AE13B4" w:rsidRPr="00D9219E">
        <w:rPr>
          <w:rFonts w:ascii="Book Antiqua" w:eastAsia="Book Antiqua" w:hAnsi="Book Antiqua" w:cs="Book Antiqua"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AE13B4"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  <w:t xml:space="preserve">        </w:t>
      </w:r>
    </w:p>
    <w:p w14:paraId="7C23919C" w14:textId="226FCE08" w:rsidR="00AE13B4" w:rsidRPr="00D9219E" w:rsidRDefault="00AE13B4" w:rsidP="00AE13B4">
      <w:pPr>
        <w:jc w:val="both"/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D9219E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Role: </w:t>
      </w:r>
      <w:r w:rsidR="002F467F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intern</w:t>
      </w:r>
    </w:p>
    <w:p w14:paraId="510803AD" w14:textId="77F5A6C2" w:rsidR="00AE13B4" w:rsidRPr="00D9219E" w:rsidRDefault="00AE13B4" w:rsidP="00AE13B4">
      <w:pPr>
        <w:jc w:val="both"/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D9219E">
        <w:rPr>
          <w:rFonts w:ascii="Book Antiqua" w:hAnsi="Book Antiqua" w:cs="Arial"/>
          <w:b/>
          <w:sz w:val="21"/>
          <w:szCs w:val="21"/>
        </w:rPr>
        <w:t xml:space="preserve">Description: </w:t>
      </w:r>
      <w:r w:rsidRPr="00D9219E">
        <w:rPr>
          <w:rFonts w:ascii="Book Antiqua" w:hAnsi="Book Antiqua"/>
          <w:bCs/>
          <w:color w:val="000000"/>
          <w:sz w:val="21"/>
          <w:szCs w:val="21"/>
        </w:rPr>
        <w:t xml:space="preserve">This is </w:t>
      </w:r>
      <w:r w:rsidR="007D348D" w:rsidRPr="00D9219E">
        <w:rPr>
          <w:rFonts w:ascii="Book Antiqua" w:hAnsi="Book Antiqua"/>
          <w:bCs/>
          <w:color w:val="000000"/>
          <w:sz w:val="21"/>
          <w:szCs w:val="21"/>
        </w:rPr>
        <w:t>a</w:t>
      </w:r>
      <w:r w:rsidRPr="00D9219E">
        <w:rPr>
          <w:rFonts w:ascii="Book Antiqua" w:hAnsi="Book Antiqua"/>
          <w:bCs/>
          <w:color w:val="000000"/>
          <w:sz w:val="21"/>
          <w:szCs w:val="21"/>
        </w:rPr>
        <w:t xml:space="preserve"> web application </w:t>
      </w:r>
      <w:r w:rsidRPr="00D9219E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aimed to handle </w:t>
      </w:r>
      <w:r w:rsidR="007D348D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basic functionalities </w:t>
      </w:r>
      <w:r w:rsidR="007D348D" w:rsidRPr="00D9219E">
        <w:rPr>
          <w:rFonts w:ascii="Book Antiqua" w:eastAsia="Book Antiqua" w:hAnsi="Book Antiqua" w:cs="Book Antiqua"/>
          <w:color w:val="000000"/>
          <w:sz w:val="21"/>
          <w:szCs w:val="21"/>
        </w:rPr>
        <w:t>related</w:t>
      </w:r>
      <w:r w:rsidRPr="00D9219E">
        <w:rPr>
          <w:rFonts w:ascii="Book Antiqua" w:eastAsia="Book Antiqua" w:hAnsi="Book Antiqua" w:cs="Book Antiqua"/>
          <w:color w:val="000000"/>
          <w:sz w:val="21"/>
          <w:szCs w:val="21"/>
        </w:rPr>
        <w:t xml:space="preserve"> to </w:t>
      </w:r>
      <w:r w:rsidR="007D348D">
        <w:rPr>
          <w:rFonts w:ascii="Book Antiqua" w:eastAsia="Book Antiqua" w:hAnsi="Book Antiqua" w:cs="Book Antiqua"/>
          <w:color w:val="000000"/>
          <w:sz w:val="21"/>
          <w:szCs w:val="21"/>
        </w:rPr>
        <w:t>posting a blog</w:t>
      </w:r>
      <w:r w:rsidR="007D348D">
        <w:rPr>
          <w:rFonts w:ascii="Book Antiqua" w:hAnsi="Book Antiqua"/>
          <w:bCs/>
          <w:color w:val="000000"/>
          <w:sz w:val="21"/>
          <w:szCs w:val="21"/>
        </w:rPr>
        <w:t>.</w:t>
      </w:r>
      <w:r w:rsidRPr="00D9219E">
        <w:rPr>
          <w:rFonts w:ascii="Book Antiqua" w:hAnsi="Book Antiqua"/>
          <w:bCs/>
          <w:color w:val="000000"/>
          <w:sz w:val="21"/>
          <w:szCs w:val="21"/>
        </w:rPr>
        <w:t xml:space="preserve"> This project aimed to provided platform-independent, maintainable application. This also involved various enhancement depending on user experience.</w:t>
      </w:r>
    </w:p>
    <w:p w14:paraId="0E27B00A" w14:textId="77777777" w:rsidR="00AE13B4" w:rsidRPr="00D9219E" w:rsidRDefault="00AE13B4" w:rsidP="00464081">
      <w:pPr>
        <w:jc w:val="both"/>
        <w:rPr>
          <w:rFonts w:ascii="Book Antiqua" w:hAnsi="Book Antiqua" w:cstheme="minorHAnsi"/>
          <w:sz w:val="21"/>
          <w:szCs w:val="21"/>
        </w:rPr>
      </w:pPr>
    </w:p>
    <w:p w14:paraId="6C250BA1" w14:textId="77777777" w:rsidR="000408DB" w:rsidRPr="00D9219E" w:rsidRDefault="000408DB" w:rsidP="000408DB">
      <w:pPr>
        <w:pStyle w:val="BodyText"/>
        <w:ind w:left="270" w:hanging="270"/>
        <w:rPr>
          <w:rFonts w:ascii="Book Antiqua" w:hAnsi="Book Antiqua" w:cs="Arial"/>
          <w:b/>
          <w:sz w:val="21"/>
          <w:szCs w:val="21"/>
        </w:rPr>
      </w:pPr>
      <w:r w:rsidRPr="00D9219E">
        <w:rPr>
          <w:rFonts w:ascii="Book Antiqua" w:hAnsi="Book Antiqua" w:cs="Arial"/>
          <w:b/>
          <w:sz w:val="21"/>
          <w:szCs w:val="21"/>
        </w:rPr>
        <w:t>Responsibilities:</w:t>
      </w:r>
    </w:p>
    <w:p w14:paraId="412D4A36" w14:textId="2267DC00" w:rsidR="000408DB" w:rsidRPr="00D9219E" w:rsidRDefault="000408DB" w:rsidP="000408DB">
      <w:pPr>
        <w:pStyle w:val="Achievement"/>
        <w:numPr>
          <w:ilvl w:val="0"/>
          <w:numId w:val="31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 w:rsidRPr="00D9219E">
        <w:rPr>
          <w:rFonts w:ascii="Book Antiqua" w:hAnsi="Book Antiqua"/>
          <w:sz w:val="21"/>
          <w:szCs w:val="21"/>
        </w:rPr>
        <w:t xml:space="preserve">Responsible for analyzing, </w:t>
      </w:r>
      <w:r w:rsidR="00C46249">
        <w:rPr>
          <w:rFonts w:ascii="Book Antiqua" w:hAnsi="Book Antiqua"/>
          <w:sz w:val="21"/>
          <w:szCs w:val="21"/>
        </w:rPr>
        <w:t>managing</w:t>
      </w:r>
      <w:r w:rsidRPr="00D9219E">
        <w:rPr>
          <w:rFonts w:ascii="Book Antiqua" w:hAnsi="Book Antiqua"/>
          <w:sz w:val="21"/>
          <w:szCs w:val="21"/>
        </w:rPr>
        <w:t xml:space="preserve"> </w:t>
      </w:r>
      <w:r w:rsidR="007D348D">
        <w:rPr>
          <w:rFonts w:ascii="Book Antiqua" w:hAnsi="Book Antiqua"/>
          <w:sz w:val="21"/>
          <w:szCs w:val="21"/>
        </w:rPr>
        <w:t>all Modules of Application.</w:t>
      </w:r>
    </w:p>
    <w:p w14:paraId="6C220FC3" w14:textId="7322B4EB" w:rsidR="000408DB" w:rsidRPr="00D9219E" w:rsidRDefault="007D348D" w:rsidP="000408DB">
      <w:pPr>
        <w:pStyle w:val="Achievement"/>
        <w:numPr>
          <w:ilvl w:val="0"/>
          <w:numId w:val="31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Managing User Authentication Model.</w:t>
      </w:r>
    </w:p>
    <w:p w14:paraId="40237E34" w14:textId="30C07392" w:rsidR="000408DB" w:rsidRPr="00D9219E" w:rsidRDefault="000408DB" w:rsidP="000408DB">
      <w:pPr>
        <w:pStyle w:val="Achievement"/>
        <w:numPr>
          <w:ilvl w:val="0"/>
          <w:numId w:val="31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 w:rsidRPr="00D9219E">
        <w:rPr>
          <w:rFonts w:ascii="Book Antiqua" w:hAnsi="Book Antiqua"/>
          <w:sz w:val="21"/>
          <w:szCs w:val="21"/>
        </w:rPr>
        <w:t xml:space="preserve">Responsible for Designing and Developing various new workflows depending on </w:t>
      </w:r>
      <w:r w:rsidR="007D348D">
        <w:rPr>
          <w:rFonts w:ascii="Book Antiqua" w:hAnsi="Book Antiqua"/>
          <w:sz w:val="21"/>
          <w:szCs w:val="21"/>
        </w:rPr>
        <w:t>requirements</w:t>
      </w:r>
      <w:r w:rsidRPr="00D9219E">
        <w:rPr>
          <w:rFonts w:ascii="Book Antiqua" w:hAnsi="Book Antiqua"/>
          <w:sz w:val="21"/>
          <w:szCs w:val="21"/>
        </w:rPr>
        <w:t xml:space="preserve">. </w:t>
      </w:r>
    </w:p>
    <w:p w14:paraId="79D31C0B" w14:textId="7137B77D" w:rsidR="000408DB" w:rsidRPr="00D9219E" w:rsidRDefault="007D348D" w:rsidP="000408DB">
      <w:pPr>
        <w:pStyle w:val="Achievement"/>
        <w:numPr>
          <w:ilvl w:val="0"/>
          <w:numId w:val="31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handling the database and perform CRUD operations on them</w:t>
      </w:r>
      <w:r w:rsidR="000408DB" w:rsidRPr="00D9219E">
        <w:rPr>
          <w:rFonts w:ascii="Book Antiqua" w:hAnsi="Book Antiqua"/>
          <w:sz w:val="21"/>
          <w:szCs w:val="21"/>
        </w:rPr>
        <w:t>.</w:t>
      </w:r>
    </w:p>
    <w:p w14:paraId="5D6C71BB" w14:textId="48C22D15" w:rsidR="000408DB" w:rsidRPr="007D348D" w:rsidRDefault="000408DB" w:rsidP="00D41EAA">
      <w:pPr>
        <w:pStyle w:val="Achievement"/>
        <w:numPr>
          <w:ilvl w:val="0"/>
          <w:numId w:val="31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 w:rsidRPr="007D348D">
        <w:rPr>
          <w:rFonts w:ascii="Book Antiqua" w:hAnsi="Book Antiqua"/>
          <w:sz w:val="21"/>
          <w:szCs w:val="21"/>
        </w:rPr>
        <w:t xml:space="preserve">Solved some of the critical </w:t>
      </w:r>
      <w:r w:rsidR="007D348D" w:rsidRPr="007D348D">
        <w:rPr>
          <w:rFonts w:ascii="Book Antiqua" w:hAnsi="Book Antiqua"/>
          <w:sz w:val="21"/>
          <w:szCs w:val="21"/>
        </w:rPr>
        <w:t>database</w:t>
      </w:r>
      <w:r w:rsidR="007D348D">
        <w:rPr>
          <w:rFonts w:ascii="Book Antiqua" w:hAnsi="Book Antiqua"/>
          <w:sz w:val="21"/>
          <w:szCs w:val="21"/>
        </w:rPr>
        <w:t xml:space="preserve"> related</w:t>
      </w:r>
      <w:r w:rsidR="007D348D" w:rsidRPr="007D348D">
        <w:rPr>
          <w:rFonts w:ascii="Book Antiqua" w:hAnsi="Book Antiqua"/>
          <w:sz w:val="21"/>
          <w:szCs w:val="21"/>
        </w:rPr>
        <w:t xml:space="preserve"> interacting queries</w:t>
      </w:r>
      <w:r w:rsidRPr="007D348D">
        <w:rPr>
          <w:rFonts w:ascii="Book Antiqua" w:hAnsi="Book Antiqua"/>
          <w:sz w:val="21"/>
          <w:szCs w:val="21"/>
        </w:rPr>
        <w:t>.</w:t>
      </w:r>
    </w:p>
    <w:p w14:paraId="3DEEC669" w14:textId="77777777" w:rsidR="00042C37" w:rsidRDefault="00042C37" w:rsidP="007D348D">
      <w:pPr>
        <w:pBdr>
          <w:bottom w:val="double" w:sz="6" w:space="5" w:color="auto"/>
        </w:pBdr>
        <w:spacing w:after="20"/>
        <w:jc w:val="both"/>
        <w:rPr>
          <w:rFonts w:ascii="Book Antiqua" w:hAnsi="Book Antiqua" w:cs="Arial"/>
          <w:b/>
          <w:sz w:val="21"/>
          <w:szCs w:val="21"/>
        </w:rPr>
      </w:pPr>
    </w:p>
    <w:p w14:paraId="3656B9AB" w14:textId="38A33801" w:rsidR="00A3089C" w:rsidRPr="00D9219E" w:rsidRDefault="000408DB" w:rsidP="007D348D">
      <w:pPr>
        <w:pBdr>
          <w:bottom w:val="double" w:sz="6" w:space="5" w:color="auto"/>
        </w:pBdr>
        <w:spacing w:after="20"/>
        <w:jc w:val="both"/>
        <w:rPr>
          <w:rFonts w:ascii="Book Antiqua" w:hAnsi="Book Antiqua"/>
          <w:sz w:val="21"/>
          <w:szCs w:val="21"/>
        </w:rPr>
      </w:pPr>
      <w:r w:rsidRPr="00D9219E">
        <w:rPr>
          <w:rFonts w:ascii="Book Antiqua" w:hAnsi="Book Antiqua" w:cs="Arial"/>
          <w:b/>
          <w:sz w:val="21"/>
          <w:szCs w:val="21"/>
        </w:rPr>
        <w:t xml:space="preserve">Environment: </w:t>
      </w:r>
      <w:r w:rsidR="002F467F" w:rsidRPr="00B31573">
        <w:rPr>
          <w:rFonts w:ascii="Book Antiqua" w:hAnsi="Book Antiqua"/>
          <w:b/>
          <w:bCs/>
          <w:sz w:val="21"/>
          <w:szCs w:val="21"/>
        </w:rPr>
        <w:t>Django, Python, SQLite 3, Bootstrap.</w:t>
      </w:r>
    </w:p>
    <w:p w14:paraId="45FB0818" w14:textId="3D779652" w:rsidR="00D9219E" w:rsidRDefault="00D9219E" w:rsidP="000408DB">
      <w:pPr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</w:p>
    <w:p w14:paraId="654532F5" w14:textId="3685699D" w:rsidR="000408DB" w:rsidRDefault="00C46249" w:rsidP="000408DB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Project:</w:t>
      </w:r>
      <w:r w:rsidR="000408DB"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  <w:r w:rsidR="00266440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ASP.NET CORE (7) WEB </w:t>
      </w:r>
      <w:r w:rsidR="0062637D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API. (AMUL ICECREAM PARLOR)</w:t>
      </w:r>
      <w:r w:rsidR="0062637D"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62637D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  <w:r w:rsidR="0062637D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="00B31573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Jan </w:t>
      </w:r>
      <w:r w:rsidR="006320B9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20</w:t>
      </w:r>
      <w:r w:rsidR="00B31573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2</w:t>
      </w:r>
      <w:r w:rsidR="00532A37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3</w:t>
      </w:r>
      <w:r w:rsidR="000408DB"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– </w:t>
      </w:r>
      <w:r w:rsidR="00B31573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Feb </w:t>
      </w:r>
      <w:r w:rsidR="006320B9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2</w:t>
      </w:r>
      <w:r w:rsidR="00B31573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02</w:t>
      </w:r>
      <w:r w:rsidR="00532A37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3</w:t>
      </w:r>
    </w:p>
    <w:p w14:paraId="0F06C757" w14:textId="0363BD36" w:rsidR="001A38C8" w:rsidRPr="00840536" w:rsidRDefault="001A38C8" w:rsidP="000408DB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Project </w:t>
      </w:r>
      <w:proofErr w:type="gramStart"/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Link :</w:t>
      </w:r>
      <w:proofErr w:type="gramEnd"/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  <w:hyperlink r:id="rId8" w:history="1">
        <w:r w:rsidRPr="001A38C8">
          <w:rPr>
            <w:rStyle w:val="Hyperlink"/>
            <w:rFonts w:ascii="Book Antiqua" w:eastAsia="Book Antiqua" w:hAnsi="Book Antiqua" w:cs="Book Antiqua"/>
            <w:b/>
            <w:bCs/>
            <w:sz w:val="21"/>
            <w:szCs w:val="21"/>
          </w:rPr>
          <w:t>https://github.com/NishantSKumbhar/Amul-Icecream-API</w:t>
        </w:r>
      </w:hyperlink>
    </w:p>
    <w:p w14:paraId="7623CAAD" w14:textId="6ECEC9D1" w:rsidR="000408DB" w:rsidRPr="0062637D" w:rsidRDefault="000408DB" w:rsidP="000408DB">
      <w:pPr>
        <w:spacing w:before="20" w:after="20"/>
        <w:jc w:val="both"/>
        <w:rPr>
          <w:rFonts w:ascii="Book Antiqua" w:hAnsi="Book Antiqua"/>
          <w:color w:val="000000"/>
          <w:spacing w:val="4"/>
          <w:sz w:val="21"/>
          <w:szCs w:val="21"/>
        </w:rPr>
      </w:pPr>
      <w:r w:rsidRPr="00840536">
        <w:rPr>
          <w:rFonts w:ascii="Book Antiqua" w:hAnsi="Book Antiqua"/>
          <w:b/>
          <w:color w:val="000000"/>
          <w:spacing w:val="4"/>
          <w:sz w:val="21"/>
          <w:szCs w:val="21"/>
        </w:rPr>
        <w:t xml:space="preserve">Description: </w:t>
      </w:r>
      <w:r w:rsidRPr="00840536">
        <w:rPr>
          <w:rFonts w:ascii="Book Antiqua" w:hAnsi="Book Antiqua"/>
          <w:bCs/>
          <w:color w:val="000000"/>
          <w:sz w:val="21"/>
          <w:szCs w:val="21"/>
        </w:rPr>
        <w:t>The application aimed</w:t>
      </w:r>
      <w:r w:rsidR="00532A37">
        <w:rPr>
          <w:rFonts w:ascii="Book Antiqua" w:hAnsi="Book Antiqua"/>
          <w:bCs/>
          <w:color w:val="000000"/>
          <w:sz w:val="21"/>
          <w:szCs w:val="21"/>
        </w:rPr>
        <w:t xml:space="preserve"> to </w:t>
      </w:r>
      <w:r w:rsidR="007731F5">
        <w:rPr>
          <w:rFonts w:ascii="Book Antiqua" w:hAnsi="Book Antiqua"/>
          <w:bCs/>
          <w:color w:val="000000"/>
          <w:sz w:val="21"/>
          <w:szCs w:val="21"/>
        </w:rPr>
        <w:t>help</w:t>
      </w:r>
      <w:r w:rsidR="00532A37">
        <w:rPr>
          <w:rFonts w:ascii="Book Antiqua" w:hAnsi="Book Antiqua"/>
          <w:bCs/>
          <w:color w:val="000000"/>
          <w:sz w:val="21"/>
          <w:szCs w:val="21"/>
        </w:rPr>
        <w:t xml:space="preserve"> Store Keepers</w:t>
      </w:r>
      <w:r w:rsidR="00750C98">
        <w:rPr>
          <w:rFonts w:ascii="Book Antiqua" w:hAnsi="Book Antiqua"/>
          <w:bCs/>
          <w:color w:val="000000"/>
          <w:sz w:val="21"/>
          <w:szCs w:val="21"/>
        </w:rPr>
        <w:t xml:space="preserve"> by providing the efficient API which will help them to deal with their products more effectively</w:t>
      </w:r>
      <w:r w:rsidRPr="00840536">
        <w:rPr>
          <w:rFonts w:ascii="Book Antiqua" w:hAnsi="Book Antiqua"/>
          <w:bCs/>
          <w:color w:val="000000"/>
          <w:sz w:val="21"/>
          <w:szCs w:val="21"/>
        </w:rPr>
        <w:t>.</w:t>
      </w:r>
      <w:r w:rsidR="00750C98">
        <w:rPr>
          <w:rFonts w:ascii="Book Antiqua" w:hAnsi="Book Antiqua"/>
          <w:color w:val="000000"/>
          <w:spacing w:val="4"/>
          <w:sz w:val="21"/>
          <w:szCs w:val="21"/>
        </w:rPr>
        <w:t xml:space="preserve"> </w:t>
      </w:r>
      <w:r w:rsidR="0062637D">
        <w:rPr>
          <w:rFonts w:ascii="Book Antiqua" w:hAnsi="Book Antiqua"/>
          <w:color w:val="000000"/>
          <w:spacing w:val="4"/>
          <w:sz w:val="21"/>
          <w:szCs w:val="21"/>
        </w:rPr>
        <w:t>API is built using the ASP.NET CORE 7 and Authentication as well as Role based Authorization.</w:t>
      </w:r>
      <w:r w:rsidR="00C46C39">
        <w:rPr>
          <w:rFonts w:ascii="Book Antiqua" w:hAnsi="Book Antiqua"/>
          <w:color w:val="000000"/>
          <w:spacing w:val="4"/>
          <w:sz w:val="21"/>
          <w:szCs w:val="21"/>
        </w:rPr>
        <w:t xml:space="preserve"> For the data transferring between client and server we used Data Transfer Object and for performing CRUD operation we have used Repository Pattern.</w:t>
      </w:r>
    </w:p>
    <w:p w14:paraId="049F31CB" w14:textId="77777777" w:rsidR="000408DB" w:rsidRPr="00840536" w:rsidRDefault="000408DB" w:rsidP="000408DB">
      <w:pPr>
        <w:spacing w:before="20" w:after="20"/>
        <w:jc w:val="both"/>
        <w:rPr>
          <w:rFonts w:ascii="Book Antiqua" w:hAnsi="Book Antiqua"/>
          <w:color w:val="000000"/>
          <w:spacing w:val="4"/>
          <w:sz w:val="21"/>
          <w:szCs w:val="21"/>
        </w:rPr>
      </w:pPr>
    </w:p>
    <w:p w14:paraId="25AF0F35" w14:textId="77777777" w:rsidR="000408DB" w:rsidRPr="00840536" w:rsidRDefault="000408DB" w:rsidP="000408DB">
      <w:pPr>
        <w:jc w:val="both"/>
        <w:rPr>
          <w:rFonts w:ascii="Book Antiqua" w:hAnsi="Book Antiqua" w:cs="Arial"/>
          <w:b/>
          <w:sz w:val="21"/>
          <w:szCs w:val="21"/>
        </w:rPr>
      </w:pPr>
      <w:r w:rsidRPr="00840536">
        <w:rPr>
          <w:rFonts w:ascii="Book Antiqua" w:hAnsi="Book Antiqua" w:cs="Arial"/>
          <w:b/>
          <w:sz w:val="21"/>
          <w:szCs w:val="21"/>
        </w:rPr>
        <w:t>Responsibilities:</w:t>
      </w:r>
    </w:p>
    <w:p w14:paraId="7E493D4C" w14:textId="0F43BDFA" w:rsidR="000408DB" w:rsidRPr="00840536" w:rsidRDefault="000408DB" w:rsidP="000408DB">
      <w:pPr>
        <w:pStyle w:val="Achievement"/>
        <w:numPr>
          <w:ilvl w:val="0"/>
          <w:numId w:val="32"/>
        </w:numPr>
        <w:textAlignment w:val="auto"/>
        <w:rPr>
          <w:rFonts w:ascii="Book Antiqua" w:hAnsi="Book Antiqua"/>
          <w:sz w:val="21"/>
          <w:szCs w:val="21"/>
        </w:rPr>
      </w:pPr>
      <w:r w:rsidRPr="00840536">
        <w:rPr>
          <w:rFonts w:ascii="Book Antiqua" w:hAnsi="Book Antiqua"/>
          <w:sz w:val="21"/>
          <w:szCs w:val="21"/>
        </w:rPr>
        <w:t xml:space="preserve">Responsible for </w:t>
      </w:r>
      <w:r w:rsidR="00750C98">
        <w:rPr>
          <w:rFonts w:ascii="Book Antiqua" w:hAnsi="Book Antiqua"/>
          <w:sz w:val="21"/>
          <w:szCs w:val="21"/>
        </w:rPr>
        <w:t>creating the backend of the project</w:t>
      </w:r>
      <w:r w:rsidRPr="00840536">
        <w:rPr>
          <w:rFonts w:ascii="Book Antiqua" w:hAnsi="Book Antiqua"/>
          <w:b/>
          <w:sz w:val="21"/>
          <w:szCs w:val="21"/>
        </w:rPr>
        <w:t>.</w:t>
      </w:r>
    </w:p>
    <w:p w14:paraId="47C561CD" w14:textId="50C15FD5" w:rsidR="000408DB" w:rsidRDefault="00D87D81" w:rsidP="000408DB">
      <w:pPr>
        <w:pStyle w:val="Achievement"/>
        <w:numPr>
          <w:ilvl w:val="0"/>
          <w:numId w:val="27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Responsible for </w:t>
      </w:r>
      <w:r w:rsidR="0062637D">
        <w:rPr>
          <w:rFonts w:ascii="Book Antiqua" w:hAnsi="Book Antiqua"/>
          <w:sz w:val="21"/>
          <w:szCs w:val="21"/>
        </w:rPr>
        <w:t>implementing Authentication using JWT Tokens</w:t>
      </w:r>
      <w:r w:rsidR="000408DB" w:rsidRPr="00840536">
        <w:rPr>
          <w:rFonts w:ascii="Book Antiqua" w:hAnsi="Book Antiqua"/>
          <w:sz w:val="21"/>
          <w:szCs w:val="21"/>
        </w:rPr>
        <w:t>.</w:t>
      </w:r>
    </w:p>
    <w:p w14:paraId="2DDF3858" w14:textId="45BC00FE" w:rsidR="00C46C39" w:rsidRDefault="00C46C39" w:rsidP="000408DB">
      <w:pPr>
        <w:pStyle w:val="Achievement"/>
        <w:numPr>
          <w:ilvl w:val="0"/>
          <w:numId w:val="27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implementing Repository pattern to Perform CRUD operations.</w:t>
      </w:r>
    </w:p>
    <w:p w14:paraId="1A271258" w14:textId="66411135" w:rsidR="00C46C39" w:rsidRDefault="00C46C39" w:rsidP="000408DB">
      <w:pPr>
        <w:pStyle w:val="Achievement"/>
        <w:numPr>
          <w:ilvl w:val="0"/>
          <w:numId w:val="27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handling database using Entity Core Framework.</w:t>
      </w:r>
    </w:p>
    <w:p w14:paraId="55289EF1" w14:textId="61746267" w:rsidR="001A38C8" w:rsidRDefault="001A38C8" w:rsidP="000408DB">
      <w:pPr>
        <w:pStyle w:val="Achievement"/>
        <w:numPr>
          <w:ilvl w:val="0"/>
          <w:numId w:val="27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handling exceptions and log this exception to a different file using Serilog.</w:t>
      </w:r>
    </w:p>
    <w:p w14:paraId="1B08AA29" w14:textId="3FEA6F73" w:rsidR="001A38C8" w:rsidRPr="00840536" w:rsidRDefault="001A38C8" w:rsidP="000408DB">
      <w:pPr>
        <w:pStyle w:val="Achievement"/>
        <w:numPr>
          <w:ilvl w:val="0"/>
          <w:numId w:val="27"/>
        </w:numPr>
        <w:overflowPunct/>
        <w:autoSpaceDE/>
        <w:adjustRightInd/>
        <w:ind w:right="0"/>
        <w:jc w:val="both"/>
        <w:textAlignment w:val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Responsible for handling Domain model and DTOs using Automapper. </w:t>
      </w:r>
    </w:p>
    <w:p w14:paraId="53128261" w14:textId="77777777" w:rsidR="000408DB" w:rsidRPr="00840536" w:rsidRDefault="000408DB" w:rsidP="000408DB">
      <w:pPr>
        <w:spacing w:before="20" w:after="20"/>
        <w:jc w:val="both"/>
        <w:rPr>
          <w:rFonts w:ascii="Book Antiqua" w:hAnsi="Book Antiqua"/>
          <w:color w:val="000000"/>
          <w:spacing w:val="4"/>
          <w:sz w:val="21"/>
          <w:szCs w:val="21"/>
        </w:rPr>
      </w:pPr>
    </w:p>
    <w:p w14:paraId="37F268F0" w14:textId="6E422626" w:rsidR="000408DB" w:rsidRDefault="000408DB" w:rsidP="000408DB">
      <w:pPr>
        <w:pBdr>
          <w:bottom w:val="double" w:sz="6" w:space="1" w:color="auto"/>
        </w:pBdr>
        <w:spacing w:after="60"/>
        <w:jc w:val="both"/>
        <w:rPr>
          <w:rFonts w:ascii="Book Antiqua" w:hAnsi="Book Antiqua"/>
          <w:sz w:val="21"/>
          <w:szCs w:val="21"/>
        </w:rPr>
      </w:pPr>
      <w:r w:rsidRPr="00840536">
        <w:rPr>
          <w:rFonts w:ascii="Book Antiqua" w:hAnsi="Book Antiqua" w:cs="Arial"/>
          <w:b/>
          <w:sz w:val="21"/>
          <w:szCs w:val="21"/>
        </w:rPr>
        <w:t xml:space="preserve">Environment: </w:t>
      </w:r>
      <w:r w:rsidR="007731F5">
        <w:rPr>
          <w:rFonts w:ascii="Book Antiqua" w:hAnsi="Book Antiqua"/>
          <w:b/>
          <w:bCs/>
          <w:sz w:val="21"/>
          <w:szCs w:val="21"/>
        </w:rPr>
        <w:t>ASP.NET CORE</w:t>
      </w:r>
      <w:r w:rsidR="00446F24">
        <w:rPr>
          <w:rFonts w:ascii="Book Antiqua" w:hAnsi="Book Antiqua"/>
          <w:b/>
          <w:bCs/>
          <w:sz w:val="21"/>
          <w:szCs w:val="21"/>
        </w:rPr>
        <w:t xml:space="preserve">, </w:t>
      </w:r>
      <w:r w:rsidR="007731F5">
        <w:rPr>
          <w:rFonts w:ascii="Book Antiqua" w:hAnsi="Book Antiqua"/>
          <w:b/>
          <w:bCs/>
          <w:sz w:val="21"/>
          <w:szCs w:val="21"/>
        </w:rPr>
        <w:t>C#</w:t>
      </w:r>
      <w:r w:rsidR="00446F24">
        <w:rPr>
          <w:rFonts w:ascii="Book Antiqua" w:hAnsi="Book Antiqua"/>
          <w:b/>
          <w:bCs/>
          <w:sz w:val="21"/>
          <w:szCs w:val="21"/>
        </w:rPr>
        <w:t xml:space="preserve">, </w:t>
      </w:r>
      <w:r w:rsidR="007731F5">
        <w:rPr>
          <w:rFonts w:ascii="Book Antiqua" w:hAnsi="Book Antiqua"/>
          <w:b/>
          <w:bCs/>
          <w:sz w:val="21"/>
          <w:szCs w:val="21"/>
        </w:rPr>
        <w:t>Microsoft SQL Server, Postman</w:t>
      </w:r>
      <w:r w:rsidR="00C46C39">
        <w:rPr>
          <w:rFonts w:ascii="Book Antiqua" w:hAnsi="Book Antiqua"/>
          <w:b/>
          <w:bCs/>
          <w:sz w:val="21"/>
          <w:szCs w:val="21"/>
        </w:rPr>
        <w:t>, Entity Framework</w:t>
      </w:r>
      <w:r w:rsidR="007731F5">
        <w:rPr>
          <w:rFonts w:ascii="Book Antiqua" w:hAnsi="Book Antiqua"/>
          <w:b/>
          <w:bCs/>
          <w:sz w:val="21"/>
          <w:szCs w:val="21"/>
        </w:rPr>
        <w:t>.</w:t>
      </w:r>
    </w:p>
    <w:p w14:paraId="62486C05" w14:textId="77777777" w:rsidR="00A3089C" w:rsidRPr="00840536" w:rsidRDefault="00A3089C" w:rsidP="000408DB">
      <w:pPr>
        <w:pBdr>
          <w:bottom w:val="double" w:sz="6" w:space="1" w:color="auto"/>
        </w:pBdr>
        <w:spacing w:after="60"/>
        <w:jc w:val="both"/>
        <w:rPr>
          <w:rFonts w:ascii="Book Antiqua" w:hAnsi="Book Antiqua" w:cs="Arial"/>
          <w:b/>
          <w:sz w:val="21"/>
          <w:szCs w:val="21"/>
        </w:rPr>
      </w:pPr>
    </w:p>
    <w:p w14:paraId="4101652C" w14:textId="77777777" w:rsidR="000408DB" w:rsidRPr="00D9219E" w:rsidRDefault="000408DB" w:rsidP="000408DB">
      <w:pPr>
        <w:jc w:val="both"/>
        <w:rPr>
          <w:rFonts w:ascii="Book Antiqua" w:hAnsi="Book Antiqua" w:cstheme="minorHAnsi"/>
          <w:sz w:val="22"/>
          <w:szCs w:val="22"/>
        </w:rPr>
      </w:pPr>
    </w:p>
    <w:p w14:paraId="73E3D34B" w14:textId="062076B0" w:rsidR="00D9219E" w:rsidRPr="00840536" w:rsidRDefault="00D9219E" w:rsidP="00D9219E">
      <w:pP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</w:pP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Project</w:t>
      </w:r>
      <w:r w:rsidRPr="00840536">
        <w:rPr>
          <w:rFonts w:ascii="Book Antiqua" w:eastAsia="Book Antiqua" w:hAnsi="Book Antiqua" w:cs="Book Antiqua"/>
          <w:bCs/>
          <w:color w:val="000000"/>
          <w:sz w:val="21"/>
          <w:szCs w:val="21"/>
        </w:rPr>
        <w:t xml:space="preserve">: </w:t>
      </w:r>
      <w:r w:rsidR="00E97EBA">
        <w:rPr>
          <w:b/>
          <w:color w:val="000000"/>
          <w:spacing w:val="4"/>
          <w:sz w:val="21"/>
          <w:szCs w:val="21"/>
        </w:rPr>
        <w:t>Billing Management System</w:t>
      </w:r>
      <w:r w:rsidRPr="00840536">
        <w:rPr>
          <w:rFonts w:ascii="Book Antiqua" w:eastAsia="Book Antiqua" w:hAnsi="Book Antiqua" w:cs="Book Antiqua"/>
          <w:bCs/>
          <w:color w:val="000000"/>
          <w:sz w:val="21"/>
          <w:szCs w:val="21"/>
        </w:rPr>
        <w:t xml:space="preserve">. </w:t>
      </w:r>
      <w:r w:rsidRPr="00840536">
        <w:rPr>
          <w:rFonts w:ascii="Book Antiqua" w:eastAsia="Book Antiqua" w:hAnsi="Book Antiqua" w:cs="Book Antiqua"/>
          <w:bCs/>
          <w:color w:val="000000"/>
          <w:sz w:val="21"/>
          <w:szCs w:val="21"/>
        </w:rPr>
        <w:tab/>
      </w:r>
      <w:r w:rsidRPr="00840536">
        <w:rPr>
          <w:rFonts w:ascii="Book Antiqua" w:eastAsia="Book Antiqua" w:hAnsi="Book Antiqua" w:cs="Book Antiqua"/>
          <w:bCs/>
          <w:color w:val="000000"/>
          <w:sz w:val="21"/>
          <w:szCs w:val="21"/>
        </w:rPr>
        <w:tab/>
      </w: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</w: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ab/>
        <w:t xml:space="preserve">  </w:t>
      </w:r>
      <w:r w:rsidR="00DC14B2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                     </w:t>
      </w: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</w:t>
      </w:r>
      <w:r w:rsidR="00DC14B2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June </w:t>
      </w:r>
      <w:r w:rsidR="006320B9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20</w:t>
      </w:r>
      <w:r w:rsidR="00DC14B2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22</w:t>
      </w:r>
      <w:r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 – </w:t>
      </w:r>
      <w:r w:rsidR="00DC14B2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August 2022</w:t>
      </w:r>
    </w:p>
    <w:p w14:paraId="35CB47DD" w14:textId="3C09C9E0" w:rsidR="00D9219E" w:rsidRPr="00840536" w:rsidRDefault="000514C3" w:rsidP="00D9219E">
      <w:pPr>
        <w:jc w:val="both"/>
        <w:rPr>
          <w:rFonts w:ascii="Book Antiqua" w:hAnsi="Book Antiqua" w:cstheme="minorHAnsi"/>
          <w:sz w:val="21"/>
          <w:szCs w:val="21"/>
        </w:rPr>
      </w:pPr>
      <w:r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Client</w:t>
      </w:r>
      <w:r w:rsidR="00D9219E" w:rsidRPr="00840536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 xml:space="preserve">: </w:t>
      </w:r>
      <w:r w:rsidR="00E97EBA">
        <w:rPr>
          <w:rFonts w:ascii="Book Antiqua" w:eastAsia="Book Antiqua" w:hAnsi="Book Antiqua" w:cs="Book Antiqua"/>
          <w:b/>
          <w:bCs/>
          <w:color w:val="000000"/>
          <w:sz w:val="21"/>
          <w:szCs w:val="21"/>
        </w:rPr>
        <w:t>Amul Ice cream Parlor</w:t>
      </w:r>
    </w:p>
    <w:p w14:paraId="51C2F450" w14:textId="359C905D" w:rsidR="00D9219E" w:rsidRPr="00840536" w:rsidRDefault="00D9219E" w:rsidP="00D9219E">
      <w:pPr>
        <w:jc w:val="both"/>
        <w:rPr>
          <w:rFonts w:ascii="Book Antiqua" w:hAnsi="Book Antiqua"/>
          <w:color w:val="000000"/>
          <w:sz w:val="21"/>
          <w:szCs w:val="21"/>
        </w:rPr>
      </w:pPr>
      <w:r w:rsidRPr="00840536">
        <w:rPr>
          <w:rFonts w:ascii="Book Antiqua" w:hAnsi="Book Antiqua"/>
          <w:b/>
          <w:color w:val="000000"/>
          <w:sz w:val="21"/>
          <w:szCs w:val="21"/>
        </w:rPr>
        <w:t>Description:</w:t>
      </w:r>
      <w:r w:rsidRPr="00840536">
        <w:rPr>
          <w:rFonts w:ascii="Book Antiqua" w:hAnsi="Book Antiqua"/>
          <w:color w:val="000000"/>
          <w:sz w:val="21"/>
          <w:szCs w:val="21"/>
        </w:rPr>
        <w:t xml:space="preserve"> Project aimed at studying </w:t>
      </w:r>
      <w:r w:rsidR="000514C3">
        <w:rPr>
          <w:rFonts w:ascii="Book Antiqua" w:hAnsi="Book Antiqua"/>
          <w:color w:val="000000"/>
          <w:sz w:val="21"/>
          <w:szCs w:val="21"/>
        </w:rPr>
        <w:t>shop items</w:t>
      </w:r>
      <w:r w:rsidRPr="00840536">
        <w:rPr>
          <w:rFonts w:ascii="Book Antiqua" w:hAnsi="Book Antiqua"/>
          <w:color w:val="000000"/>
          <w:sz w:val="21"/>
          <w:szCs w:val="21"/>
        </w:rPr>
        <w:t xml:space="preserve"> and Retail Shops to automate their processes, to make simple </w:t>
      </w:r>
      <w:r w:rsidR="000514C3">
        <w:rPr>
          <w:rFonts w:ascii="Book Antiqua" w:hAnsi="Book Antiqua"/>
          <w:color w:val="000000"/>
          <w:sz w:val="21"/>
          <w:szCs w:val="21"/>
        </w:rPr>
        <w:t xml:space="preserve">Billing System </w:t>
      </w:r>
      <w:r w:rsidRPr="00840536">
        <w:rPr>
          <w:rFonts w:ascii="Book Antiqua" w:hAnsi="Book Antiqua"/>
          <w:color w:val="000000"/>
          <w:sz w:val="21"/>
          <w:szCs w:val="21"/>
        </w:rPr>
        <w:t xml:space="preserve">and easy way to run their business with more profitability. To have control or check on the inflow of money every day by interfacing with </w:t>
      </w:r>
      <w:r w:rsidR="000514C3">
        <w:rPr>
          <w:rFonts w:ascii="Book Antiqua" w:hAnsi="Book Antiqua"/>
          <w:color w:val="000000"/>
          <w:sz w:val="21"/>
          <w:szCs w:val="21"/>
        </w:rPr>
        <w:t>System.</w:t>
      </w:r>
    </w:p>
    <w:p w14:paraId="62EBF3C5" w14:textId="77777777" w:rsidR="00D9219E" w:rsidRPr="00840536" w:rsidRDefault="00D9219E" w:rsidP="00D9219E">
      <w:pPr>
        <w:jc w:val="both"/>
        <w:rPr>
          <w:rFonts w:ascii="Book Antiqua" w:hAnsi="Book Antiqua"/>
          <w:color w:val="000000"/>
          <w:sz w:val="21"/>
          <w:szCs w:val="21"/>
          <w:lang w:eastAsia="en-US"/>
        </w:rPr>
      </w:pPr>
    </w:p>
    <w:p w14:paraId="2FA187CC" w14:textId="77777777" w:rsidR="00D9219E" w:rsidRPr="00840536" w:rsidRDefault="00D9219E" w:rsidP="00D9219E">
      <w:pPr>
        <w:jc w:val="both"/>
        <w:rPr>
          <w:rFonts w:ascii="Book Antiqua" w:hAnsi="Book Antiqua"/>
          <w:b/>
          <w:color w:val="000000"/>
          <w:sz w:val="21"/>
          <w:szCs w:val="21"/>
        </w:rPr>
      </w:pPr>
      <w:r w:rsidRPr="00840536">
        <w:rPr>
          <w:rFonts w:ascii="Book Antiqua" w:hAnsi="Book Antiqua"/>
          <w:b/>
          <w:color w:val="000000"/>
          <w:sz w:val="21"/>
          <w:szCs w:val="21"/>
        </w:rPr>
        <w:t>Responsibilities:</w:t>
      </w:r>
    </w:p>
    <w:p w14:paraId="7ACB21F0" w14:textId="77777777" w:rsidR="00D9219E" w:rsidRPr="00840536" w:rsidRDefault="00D9219E" w:rsidP="00D9219E">
      <w:pPr>
        <w:numPr>
          <w:ilvl w:val="0"/>
          <w:numId w:val="9"/>
        </w:numPr>
        <w:tabs>
          <w:tab w:val="clear" w:pos="720"/>
        </w:tabs>
        <w:spacing w:before="40" w:after="40"/>
        <w:jc w:val="both"/>
        <w:rPr>
          <w:rFonts w:ascii="Book Antiqua" w:hAnsi="Book Antiqua"/>
          <w:color w:val="000000"/>
          <w:sz w:val="21"/>
          <w:szCs w:val="21"/>
        </w:rPr>
      </w:pPr>
      <w:r w:rsidRPr="00840536">
        <w:rPr>
          <w:rFonts w:ascii="Book Antiqua" w:hAnsi="Book Antiqua"/>
          <w:color w:val="000000"/>
          <w:sz w:val="21"/>
          <w:szCs w:val="21"/>
        </w:rPr>
        <w:t>Handling Data collection &amp; User requirement Analysis</w:t>
      </w:r>
    </w:p>
    <w:p w14:paraId="5C6889CD" w14:textId="77777777" w:rsidR="00D9219E" w:rsidRPr="00840536" w:rsidRDefault="00D9219E" w:rsidP="00D9219E">
      <w:pPr>
        <w:numPr>
          <w:ilvl w:val="0"/>
          <w:numId w:val="9"/>
        </w:numPr>
        <w:suppressAutoHyphens/>
        <w:spacing w:before="40" w:after="40"/>
        <w:jc w:val="both"/>
        <w:rPr>
          <w:rFonts w:ascii="Book Antiqua" w:hAnsi="Book Antiqua"/>
          <w:color w:val="000000"/>
          <w:sz w:val="21"/>
          <w:szCs w:val="21"/>
        </w:rPr>
      </w:pPr>
      <w:r w:rsidRPr="00840536">
        <w:rPr>
          <w:rFonts w:ascii="Book Antiqua" w:hAnsi="Book Antiqua"/>
          <w:color w:val="000000"/>
          <w:sz w:val="21"/>
          <w:szCs w:val="21"/>
        </w:rPr>
        <w:t>Developed UI module for this application</w:t>
      </w:r>
    </w:p>
    <w:p w14:paraId="140499B0" w14:textId="70D41EB7" w:rsidR="00D9219E" w:rsidRPr="00840536" w:rsidRDefault="00D9219E" w:rsidP="00D9219E">
      <w:pPr>
        <w:numPr>
          <w:ilvl w:val="0"/>
          <w:numId w:val="9"/>
        </w:numPr>
        <w:tabs>
          <w:tab w:val="clear" w:pos="720"/>
        </w:tabs>
        <w:spacing w:before="40" w:after="40"/>
        <w:jc w:val="both"/>
        <w:rPr>
          <w:rFonts w:ascii="Book Antiqua" w:hAnsi="Book Antiqua"/>
          <w:color w:val="000000"/>
          <w:sz w:val="21"/>
          <w:szCs w:val="21"/>
        </w:rPr>
      </w:pPr>
      <w:r w:rsidRPr="00840536">
        <w:rPr>
          <w:rFonts w:ascii="Book Antiqua" w:hAnsi="Book Antiqua"/>
          <w:color w:val="000000"/>
          <w:sz w:val="21"/>
          <w:szCs w:val="21"/>
        </w:rPr>
        <w:t xml:space="preserve">Worked on </w:t>
      </w:r>
      <w:r w:rsidR="000514C3">
        <w:rPr>
          <w:rFonts w:ascii="Book Antiqua" w:hAnsi="Book Antiqua"/>
          <w:color w:val="000000"/>
          <w:sz w:val="21"/>
          <w:szCs w:val="21"/>
        </w:rPr>
        <w:t>interactive user interface.</w:t>
      </w:r>
    </w:p>
    <w:p w14:paraId="6D98A12B" w14:textId="77777777" w:rsidR="00D9219E" w:rsidRPr="00840536" w:rsidRDefault="00D9219E" w:rsidP="00D9219E">
      <w:pPr>
        <w:snapToGrid w:val="0"/>
        <w:jc w:val="both"/>
        <w:rPr>
          <w:rFonts w:ascii="Book Antiqua" w:hAnsi="Book Antiqua"/>
          <w:b/>
          <w:color w:val="000000"/>
          <w:sz w:val="21"/>
          <w:szCs w:val="21"/>
        </w:rPr>
      </w:pPr>
    </w:p>
    <w:p w14:paraId="1E20919B" w14:textId="29903A41" w:rsidR="00D9219E" w:rsidRPr="00840536" w:rsidRDefault="00D9219E" w:rsidP="00D9219E">
      <w:pPr>
        <w:snapToGrid w:val="0"/>
        <w:jc w:val="both"/>
        <w:rPr>
          <w:rFonts w:ascii="Book Antiqua" w:hAnsi="Book Antiqua"/>
          <w:color w:val="000000"/>
          <w:sz w:val="21"/>
          <w:szCs w:val="21"/>
        </w:rPr>
      </w:pPr>
      <w:r w:rsidRPr="00840536">
        <w:rPr>
          <w:rFonts w:ascii="Book Antiqua" w:hAnsi="Book Antiqua"/>
          <w:b/>
          <w:color w:val="000000"/>
          <w:sz w:val="21"/>
          <w:szCs w:val="21"/>
        </w:rPr>
        <w:t>Environment:</w:t>
      </w:r>
      <w:r w:rsidRPr="00840536">
        <w:rPr>
          <w:rFonts w:ascii="Book Antiqua" w:hAnsi="Book Antiqua"/>
          <w:color w:val="000000"/>
          <w:sz w:val="21"/>
          <w:szCs w:val="21"/>
        </w:rPr>
        <w:t xml:space="preserve"> </w:t>
      </w:r>
      <w:r w:rsidR="000514C3" w:rsidRPr="00EA691F">
        <w:rPr>
          <w:rFonts w:ascii="Book Antiqua" w:hAnsi="Book Antiqua"/>
          <w:b/>
          <w:bCs/>
          <w:sz w:val="21"/>
          <w:szCs w:val="21"/>
        </w:rPr>
        <w:t>Angular, JSON Server, Bootstrap, TypeScript.</w:t>
      </w:r>
    </w:p>
    <w:p w14:paraId="2946DB82" w14:textId="77777777" w:rsidR="00D9219E" w:rsidRPr="00840536" w:rsidRDefault="00D9219E" w:rsidP="00D9219E">
      <w:pPr>
        <w:pBdr>
          <w:bottom w:val="double" w:sz="6" w:space="1" w:color="auto"/>
        </w:pBdr>
        <w:jc w:val="both"/>
        <w:rPr>
          <w:rFonts w:ascii="Book Antiqua" w:hAnsi="Book Antiqua"/>
          <w:b/>
          <w:color w:val="000000"/>
          <w:sz w:val="21"/>
          <w:szCs w:val="21"/>
        </w:rPr>
      </w:pPr>
    </w:p>
    <w:p w14:paraId="5997CC1D" w14:textId="77777777" w:rsidR="00D9219E" w:rsidRPr="00840536" w:rsidRDefault="00D9219E" w:rsidP="00D9219E">
      <w:pPr>
        <w:snapToGrid w:val="0"/>
        <w:jc w:val="both"/>
        <w:rPr>
          <w:rFonts w:ascii="Book Antiqua" w:hAnsi="Book Antiqua"/>
          <w:color w:val="000000"/>
          <w:sz w:val="21"/>
          <w:szCs w:val="21"/>
        </w:rPr>
      </w:pPr>
    </w:p>
    <w:p w14:paraId="110FFD37" w14:textId="77777777" w:rsidR="00D9219E" w:rsidRPr="00840536" w:rsidRDefault="00D9219E" w:rsidP="00464081">
      <w:pPr>
        <w:jc w:val="both"/>
        <w:rPr>
          <w:rFonts w:ascii="Book Antiqua" w:hAnsi="Book Antiqua" w:cstheme="minorHAnsi"/>
          <w:sz w:val="21"/>
          <w:szCs w:val="21"/>
        </w:rPr>
      </w:pPr>
    </w:p>
    <w:sectPr w:rsidR="00D9219E" w:rsidRPr="00840536" w:rsidSect="00EC0F1B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776" w:right="1008" w:bottom="776" w:left="1008" w:header="720" w:footer="720" w:gutter="0"/>
      <w:pgBorders>
        <w:left w:val="single" w:sz="4" w:space="10" w:color="FBFF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AB68D" w14:textId="77777777" w:rsidR="00F45BCB" w:rsidRDefault="00F45BCB">
      <w:r>
        <w:separator/>
      </w:r>
    </w:p>
  </w:endnote>
  <w:endnote w:type="continuationSeparator" w:id="0">
    <w:p w14:paraId="67E020F9" w14:textId="77777777" w:rsidR="00F45BCB" w:rsidRDefault="00F4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A4206" w14:textId="5AF36D08" w:rsidR="00536385" w:rsidRPr="002963C8" w:rsidRDefault="002963C8" w:rsidP="00DB7B5E">
    <w:pPr>
      <w:pStyle w:val="Footer"/>
      <w:tabs>
        <w:tab w:val="clear" w:pos="4320"/>
        <w:tab w:val="clear" w:pos="8640"/>
        <w:tab w:val="right" w:pos="-4500"/>
        <w:tab w:val="right" w:pos="10224"/>
      </w:tabs>
      <w:rPr>
        <w:rFonts w:ascii="Calibri" w:hAnsi="Calibri" w:cs="Calibri"/>
        <w:bCs/>
        <w:sz w:val="22"/>
        <w:szCs w:val="22"/>
        <w:lang w:val="pt-PT"/>
      </w:rPr>
    </w:pPr>
    <w:r>
      <w:rPr>
        <w:rFonts w:ascii="Calibri" w:hAnsi="Calibri" w:cs="Calibri"/>
        <w:bCs/>
        <w:sz w:val="22"/>
        <w:szCs w:val="22"/>
        <w:lang w:val="pt-PT"/>
      </w:rPr>
      <w:t>Nishant Kumbhar</w:t>
    </w:r>
    <w:r w:rsidR="00EE59C9" w:rsidRPr="003629CD">
      <w:rPr>
        <w:rFonts w:ascii="Calibri" w:hAnsi="Calibri" w:cs="Calibri"/>
        <w:bCs/>
        <w:sz w:val="22"/>
        <w:szCs w:val="22"/>
        <w:lang w:val="pt-PT"/>
      </w:rPr>
      <w:tab/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begin"/>
    </w:r>
    <w:r w:rsidR="00536385" w:rsidRPr="003629CD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separate"/>
    </w:r>
    <w:r w:rsidR="00042C37">
      <w:rPr>
        <w:rStyle w:val="PageNumber"/>
        <w:rFonts w:ascii="Calibri" w:hAnsi="Calibri" w:cs="Calibri"/>
        <w:noProof/>
        <w:sz w:val="22"/>
        <w:szCs w:val="22"/>
      </w:rPr>
      <w:t>4</w:t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29C70092" w14:paraId="404880A4" w14:textId="77777777" w:rsidTr="29C70092">
      <w:tc>
        <w:tcPr>
          <w:tcW w:w="3408" w:type="dxa"/>
        </w:tcPr>
        <w:p w14:paraId="646B3365" w14:textId="0555AA43" w:rsidR="29C70092" w:rsidRDefault="29C70092" w:rsidP="29C70092">
          <w:pPr>
            <w:pStyle w:val="Header"/>
            <w:ind w:left="-115"/>
          </w:pPr>
        </w:p>
      </w:tc>
      <w:tc>
        <w:tcPr>
          <w:tcW w:w="3408" w:type="dxa"/>
        </w:tcPr>
        <w:p w14:paraId="14647C03" w14:textId="0BEEB120" w:rsidR="29C70092" w:rsidRDefault="29C70092" w:rsidP="29C70092">
          <w:pPr>
            <w:pStyle w:val="Header"/>
            <w:jc w:val="center"/>
          </w:pPr>
        </w:p>
      </w:tc>
      <w:tc>
        <w:tcPr>
          <w:tcW w:w="3408" w:type="dxa"/>
        </w:tcPr>
        <w:p w14:paraId="3292D1CB" w14:textId="03A338DC" w:rsidR="29C70092" w:rsidRDefault="29C70092" w:rsidP="29C70092">
          <w:pPr>
            <w:pStyle w:val="Header"/>
            <w:ind w:right="-115"/>
            <w:jc w:val="right"/>
          </w:pPr>
        </w:p>
      </w:tc>
    </w:tr>
  </w:tbl>
  <w:p w14:paraId="30D227A1" w14:textId="0947215C" w:rsidR="004E4CA0" w:rsidRDefault="004E4CA0" w:rsidP="29C70092">
    <w:pPr>
      <w:pStyle w:val="Footer"/>
    </w:pPr>
    <w:r>
      <w:t>Nishant Kumbhar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EA12D" w14:textId="77777777" w:rsidR="00F45BCB" w:rsidRDefault="00F45BCB">
      <w:r>
        <w:separator/>
      </w:r>
    </w:p>
  </w:footnote>
  <w:footnote w:type="continuationSeparator" w:id="0">
    <w:p w14:paraId="66EA0376" w14:textId="77777777" w:rsidR="00F45BCB" w:rsidRDefault="00F4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29C70092" w14:paraId="4261C756" w14:textId="77777777" w:rsidTr="29C70092">
      <w:tc>
        <w:tcPr>
          <w:tcW w:w="3408" w:type="dxa"/>
        </w:tcPr>
        <w:p w14:paraId="01C78532" w14:textId="22F9C536" w:rsidR="29C70092" w:rsidRDefault="29C70092" w:rsidP="29C70092">
          <w:pPr>
            <w:pStyle w:val="Header"/>
            <w:ind w:left="-115"/>
          </w:pPr>
        </w:p>
      </w:tc>
      <w:tc>
        <w:tcPr>
          <w:tcW w:w="3408" w:type="dxa"/>
        </w:tcPr>
        <w:p w14:paraId="64EFDA0C" w14:textId="0168A94C" w:rsidR="29C70092" w:rsidRDefault="29C70092" w:rsidP="29C70092">
          <w:pPr>
            <w:pStyle w:val="Header"/>
            <w:jc w:val="center"/>
          </w:pPr>
        </w:p>
      </w:tc>
      <w:tc>
        <w:tcPr>
          <w:tcW w:w="3408" w:type="dxa"/>
        </w:tcPr>
        <w:p w14:paraId="2752FE61" w14:textId="6BA054B6" w:rsidR="29C70092" w:rsidRDefault="29C70092" w:rsidP="29C70092">
          <w:pPr>
            <w:pStyle w:val="Header"/>
            <w:ind w:right="-115"/>
            <w:jc w:val="right"/>
          </w:pPr>
        </w:p>
      </w:tc>
    </w:tr>
  </w:tbl>
  <w:p w14:paraId="3247506B" w14:textId="07060EB4" w:rsidR="29C70092" w:rsidRDefault="29C70092" w:rsidP="29C700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4C49" w14:textId="204371C3" w:rsidR="00EC0F1B" w:rsidRDefault="00EC0F1B" w:rsidP="00EC0F1B">
    <w:pPr>
      <w:pStyle w:val="Header"/>
      <w:rPr>
        <w:noProof/>
        <w:lang w:eastAsia="en-US"/>
      </w:rPr>
    </w:pPr>
    <w:r>
      <w:rPr>
        <w:noProof/>
        <w:lang w:eastAsia="en-US"/>
      </w:rPr>
      <w:t xml:space="preserve">Email: </w:t>
    </w:r>
    <w:hyperlink r:id="rId1" w:history="1">
      <w:r w:rsidR="00BB2604" w:rsidRPr="00F17F28">
        <w:rPr>
          <w:rStyle w:val="Hyperlink"/>
          <w:noProof/>
          <w:lang w:eastAsia="en-US"/>
        </w:rPr>
        <w:t>nishantsk210@gmail</w:t>
      </w:r>
      <w:r w:rsidR="000D0DE3" w:rsidRPr="00F17F28">
        <w:rPr>
          <w:rStyle w:val="Hyperlink"/>
          <w:noProof/>
          <w:lang w:eastAsia="en-US"/>
        </w:rPr>
        <w:t>.com</w:t>
      </w:r>
    </w:hyperlink>
  </w:p>
  <w:p w14:paraId="00A471ED" w14:textId="153538E0" w:rsidR="00EC0F1B" w:rsidRDefault="00EC0F1B" w:rsidP="00EC0F1B">
    <w:pPr>
      <w:pStyle w:val="Header"/>
      <w:rPr>
        <w:noProof/>
        <w:lang w:eastAsia="en-US"/>
      </w:rPr>
    </w:pPr>
    <w:r>
      <w:rPr>
        <w:noProof/>
        <w:lang w:eastAsia="en-US"/>
      </w:rPr>
      <w:t xml:space="preserve">Phone: </w:t>
    </w:r>
    <w:r w:rsidR="00BB2604">
      <w:rPr>
        <w:noProof/>
        <w:lang w:eastAsia="en-US"/>
      </w:rPr>
      <w:t>9822310562</w:t>
    </w:r>
  </w:p>
  <w:p w14:paraId="61CDCEAD" w14:textId="77777777" w:rsidR="00EC0F1B" w:rsidRDefault="00EC0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CC3F40"/>
    <w:multiLevelType w:val="hybridMultilevel"/>
    <w:tmpl w:val="945AD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D306C"/>
    <w:multiLevelType w:val="hybridMultilevel"/>
    <w:tmpl w:val="1E388A94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7" w15:restartNumberingAfterBreak="0">
    <w:nsid w:val="0D715A0A"/>
    <w:multiLevelType w:val="hybridMultilevel"/>
    <w:tmpl w:val="E5906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E038B"/>
    <w:multiLevelType w:val="hybridMultilevel"/>
    <w:tmpl w:val="3C9471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85768D"/>
    <w:multiLevelType w:val="hybridMultilevel"/>
    <w:tmpl w:val="9D5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024FD"/>
    <w:multiLevelType w:val="hybridMultilevel"/>
    <w:tmpl w:val="81AC0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02DB6"/>
    <w:multiLevelType w:val="hybridMultilevel"/>
    <w:tmpl w:val="C0D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61010"/>
    <w:multiLevelType w:val="hybridMultilevel"/>
    <w:tmpl w:val="FBC65D64"/>
    <w:lvl w:ilvl="0" w:tplc="017C4774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51E7C41"/>
    <w:multiLevelType w:val="hybridMultilevel"/>
    <w:tmpl w:val="4D2C234E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71E3092"/>
    <w:multiLevelType w:val="hybridMultilevel"/>
    <w:tmpl w:val="3140E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55B70"/>
    <w:multiLevelType w:val="multilevel"/>
    <w:tmpl w:val="576C5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2713D33"/>
    <w:multiLevelType w:val="hybridMultilevel"/>
    <w:tmpl w:val="3016206A"/>
    <w:lvl w:ilvl="0" w:tplc="017C477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3CA6FA3"/>
    <w:multiLevelType w:val="hybridMultilevel"/>
    <w:tmpl w:val="08BEA214"/>
    <w:lvl w:ilvl="0" w:tplc="766A3F6E">
      <w:start w:val="1"/>
      <w:numFmt w:val="decimal"/>
      <w:lvlText w:val="%1."/>
      <w:lvlJc w:val="left"/>
      <w:pPr>
        <w:ind w:left="720" w:hanging="360"/>
      </w:pPr>
    </w:lvl>
    <w:lvl w:ilvl="1" w:tplc="F2C2B908">
      <w:start w:val="1"/>
      <w:numFmt w:val="lowerLetter"/>
      <w:lvlText w:val="%2."/>
      <w:lvlJc w:val="left"/>
      <w:pPr>
        <w:ind w:left="1440" w:hanging="360"/>
      </w:pPr>
    </w:lvl>
    <w:lvl w:ilvl="2" w:tplc="18DC0A16">
      <w:start w:val="1"/>
      <w:numFmt w:val="lowerRoman"/>
      <w:lvlText w:val="%3."/>
      <w:lvlJc w:val="right"/>
      <w:pPr>
        <w:ind w:left="2160" w:hanging="180"/>
      </w:pPr>
    </w:lvl>
    <w:lvl w:ilvl="3" w:tplc="72BE5484">
      <w:start w:val="1"/>
      <w:numFmt w:val="decimal"/>
      <w:lvlText w:val="%4."/>
      <w:lvlJc w:val="left"/>
      <w:pPr>
        <w:ind w:left="2880" w:hanging="360"/>
      </w:pPr>
    </w:lvl>
    <w:lvl w:ilvl="4" w:tplc="C98C782E">
      <w:start w:val="1"/>
      <w:numFmt w:val="lowerLetter"/>
      <w:lvlText w:val="%5."/>
      <w:lvlJc w:val="left"/>
      <w:pPr>
        <w:ind w:left="3600" w:hanging="360"/>
      </w:pPr>
    </w:lvl>
    <w:lvl w:ilvl="5" w:tplc="DC3CA7A8">
      <w:start w:val="1"/>
      <w:numFmt w:val="lowerRoman"/>
      <w:lvlText w:val="%6."/>
      <w:lvlJc w:val="right"/>
      <w:pPr>
        <w:ind w:left="4320" w:hanging="180"/>
      </w:pPr>
    </w:lvl>
    <w:lvl w:ilvl="6" w:tplc="611E1864">
      <w:start w:val="1"/>
      <w:numFmt w:val="decimal"/>
      <w:lvlText w:val="%7."/>
      <w:lvlJc w:val="left"/>
      <w:pPr>
        <w:ind w:left="5040" w:hanging="360"/>
      </w:pPr>
    </w:lvl>
    <w:lvl w:ilvl="7" w:tplc="2232568E">
      <w:start w:val="1"/>
      <w:numFmt w:val="lowerLetter"/>
      <w:lvlText w:val="%8."/>
      <w:lvlJc w:val="left"/>
      <w:pPr>
        <w:ind w:left="5760" w:hanging="360"/>
      </w:pPr>
    </w:lvl>
    <w:lvl w:ilvl="8" w:tplc="0EB244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B3F83"/>
    <w:multiLevelType w:val="hybridMultilevel"/>
    <w:tmpl w:val="693C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A7ECA"/>
    <w:multiLevelType w:val="hybridMultilevel"/>
    <w:tmpl w:val="D5106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97C03"/>
    <w:multiLevelType w:val="hybridMultilevel"/>
    <w:tmpl w:val="B2202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30A6F"/>
    <w:multiLevelType w:val="hybridMultilevel"/>
    <w:tmpl w:val="D554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E5F42"/>
    <w:multiLevelType w:val="hybridMultilevel"/>
    <w:tmpl w:val="80B62BDC"/>
    <w:lvl w:ilvl="0" w:tplc="017C4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27E15"/>
    <w:multiLevelType w:val="hybridMultilevel"/>
    <w:tmpl w:val="7074712C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8835A8B"/>
    <w:multiLevelType w:val="hybridMultilevel"/>
    <w:tmpl w:val="3850D194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66AD45AE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80CAD"/>
    <w:multiLevelType w:val="hybridMultilevel"/>
    <w:tmpl w:val="7BFCD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BC396E"/>
    <w:multiLevelType w:val="hybridMultilevel"/>
    <w:tmpl w:val="F08EF7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B43EA7"/>
    <w:multiLevelType w:val="hybridMultilevel"/>
    <w:tmpl w:val="A1721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407AA"/>
    <w:multiLevelType w:val="hybridMultilevel"/>
    <w:tmpl w:val="7456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C109C"/>
    <w:multiLevelType w:val="hybridMultilevel"/>
    <w:tmpl w:val="DB305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65DB5"/>
    <w:multiLevelType w:val="hybridMultilevel"/>
    <w:tmpl w:val="F4A62D8E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num w:numId="1" w16cid:durableId="732896806">
    <w:abstractNumId w:val="0"/>
  </w:num>
  <w:num w:numId="2" w16cid:durableId="1707942733">
    <w:abstractNumId w:val="4"/>
  </w:num>
  <w:num w:numId="3" w16cid:durableId="1615668759">
    <w:abstractNumId w:val="19"/>
  </w:num>
  <w:num w:numId="4" w16cid:durableId="21446832">
    <w:abstractNumId w:val="20"/>
  </w:num>
  <w:num w:numId="5" w16cid:durableId="1945258627">
    <w:abstractNumId w:val="1"/>
  </w:num>
  <w:num w:numId="6" w16cid:durableId="1439255324">
    <w:abstractNumId w:val="15"/>
  </w:num>
  <w:num w:numId="7" w16cid:durableId="1262180228">
    <w:abstractNumId w:val="25"/>
  </w:num>
  <w:num w:numId="8" w16cid:durableId="1686709500">
    <w:abstractNumId w:val="14"/>
  </w:num>
  <w:num w:numId="9" w16cid:durableId="392892275">
    <w:abstractNumId w:val="29"/>
  </w:num>
  <w:num w:numId="10" w16cid:durableId="1873030985">
    <w:abstractNumId w:val="30"/>
  </w:num>
  <w:num w:numId="11" w16cid:durableId="1746296544">
    <w:abstractNumId w:val="31"/>
  </w:num>
  <w:num w:numId="12" w16cid:durableId="850922667">
    <w:abstractNumId w:val="5"/>
  </w:num>
  <w:num w:numId="13" w16cid:durableId="346324373">
    <w:abstractNumId w:val="28"/>
  </w:num>
  <w:num w:numId="14" w16cid:durableId="757676012">
    <w:abstractNumId w:val="6"/>
  </w:num>
  <w:num w:numId="15" w16cid:durableId="114954010">
    <w:abstractNumId w:val="32"/>
  </w:num>
  <w:num w:numId="16" w16cid:durableId="1272202490">
    <w:abstractNumId w:val="13"/>
  </w:num>
  <w:num w:numId="17" w16cid:durableId="1128159868">
    <w:abstractNumId w:val="24"/>
  </w:num>
  <w:num w:numId="18" w16cid:durableId="1133214051">
    <w:abstractNumId w:val="12"/>
  </w:num>
  <w:num w:numId="19" w16cid:durableId="1992178428">
    <w:abstractNumId w:val="16"/>
  </w:num>
  <w:num w:numId="20" w16cid:durableId="813910429">
    <w:abstractNumId w:val="11"/>
  </w:num>
  <w:num w:numId="21" w16cid:durableId="6031748">
    <w:abstractNumId w:val="21"/>
  </w:num>
  <w:num w:numId="22" w16cid:durableId="691152068">
    <w:abstractNumId w:val="10"/>
  </w:num>
  <w:num w:numId="23" w16cid:durableId="2032296924">
    <w:abstractNumId w:val="22"/>
  </w:num>
  <w:num w:numId="24" w16cid:durableId="823164239">
    <w:abstractNumId w:val="17"/>
  </w:num>
  <w:num w:numId="25" w16cid:durableId="769543785">
    <w:abstractNumId w:val="9"/>
  </w:num>
  <w:num w:numId="26" w16cid:durableId="30346406">
    <w:abstractNumId w:val="7"/>
  </w:num>
  <w:num w:numId="27" w16cid:durableId="858158716">
    <w:abstractNumId w:val="27"/>
  </w:num>
  <w:num w:numId="28" w16cid:durableId="1319767636">
    <w:abstractNumId w:val="2"/>
  </w:num>
  <w:num w:numId="29" w16cid:durableId="1969774953">
    <w:abstractNumId w:val="2"/>
  </w:num>
  <w:num w:numId="30" w16cid:durableId="490341311">
    <w:abstractNumId w:val="8"/>
  </w:num>
  <w:num w:numId="31" w16cid:durableId="2111392548">
    <w:abstractNumId w:val="23"/>
  </w:num>
  <w:num w:numId="32" w16cid:durableId="1918051142">
    <w:abstractNumId w:val="26"/>
  </w:num>
  <w:num w:numId="33" w16cid:durableId="1751385458">
    <w:abstractNumId w:val="3"/>
  </w:num>
  <w:num w:numId="34" w16cid:durableId="507863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72"/>
    <w:rsid w:val="000000BF"/>
    <w:rsid w:val="00004007"/>
    <w:rsid w:val="00007BD1"/>
    <w:rsid w:val="000206FE"/>
    <w:rsid w:val="00035F02"/>
    <w:rsid w:val="000408DB"/>
    <w:rsid w:val="00042C37"/>
    <w:rsid w:val="00045560"/>
    <w:rsid w:val="00047D22"/>
    <w:rsid w:val="000514C3"/>
    <w:rsid w:val="00054330"/>
    <w:rsid w:val="0006452C"/>
    <w:rsid w:val="000649D9"/>
    <w:rsid w:val="00070D34"/>
    <w:rsid w:val="0008304D"/>
    <w:rsid w:val="00092352"/>
    <w:rsid w:val="000C3875"/>
    <w:rsid w:val="000D0DE3"/>
    <w:rsid w:val="000D34B1"/>
    <w:rsid w:val="000E014E"/>
    <w:rsid w:val="00100138"/>
    <w:rsid w:val="00115069"/>
    <w:rsid w:val="001160B7"/>
    <w:rsid w:val="0012183C"/>
    <w:rsid w:val="0012688C"/>
    <w:rsid w:val="00133F7A"/>
    <w:rsid w:val="00137ADF"/>
    <w:rsid w:val="0015152C"/>
    <w:rsid w:val="00155143"/>
    <w:rsid w:val="00157653"/>
    <w:rsid w:val="00160363"/>
    <w:rsid w:val="00170024"/>
    <w:rsid w:val="001705D4"/>
    <w:rsid w:val="00190EDF"/>
    <w:rsid w:val="00192003"/>
    <w:rsid w:val="00193FD2"/>
    <w:rsid w:val="001A38C8"/>
    <w:rsid w:val="001D242B"/>
    <w:rsid w:val="001E3B48"/>
    <w:rsid w:val="001F4936"/>
    <w:rsid w:val="00204A38"/>
    <w:rsid w:val="0022773B"/>
    <w:rsid w:val="00227AB0"/>
    <w:rsid w:val="00233127"/>
    <w:rsid w:val="00235417"/>
    <w:rsid w:val="002401E5"/>
    <w:rsid w:val="00241508"/>
    <w:rsid w:val="0025032D"/>
    <w:rsid w:val="002546BF"/>
    <w:rsid w:val="00264313"/>
    <w:rsid w:val="00266440"/>
    <w:rsid w:val="00267275"/>
    <w:rsid w:val="00275EE5"/>
    <w:rsid w:val="00287A05"/>
    <w:rsid w:val="002924EE"/>
    <w:rsid w:val="002963C8"/>
    <w:rsid w:val="002A4BA1"/>
    <w:rsid w:val="002B4DE7"/>
    <w:rsid w:val="002B7E99"/>
    <w:rsid w:val="002E0D92"/>
    <w:rsid w:val="002F467F"/>
    <w:rsid w:val="002F5B1D"/>
    <w:rsid w:val="0032306B"/>
    <w:rsid w:val="00327520"/>
    <w:rsid w:val="00335DD3"/>
    <w:rsid w:val="00356CE2"/>
    <w:rsid w:val="00360238"/>
    <w:rsid w:val="003629CD"/>
    <w:rsid w:val="003B0CDD"/>
    <w:rsid w:val="003C7945"/>
    <w:rsid w:val="003D50D5"/>
    <w:rsid w:val="004003FC"/>
    <w:rsid w:val="004112AB"/>
    <w:rsid w:val="00443EB5"/>
    <w:rsid w:val="00445156"/>
    <w:rsid w:val="004460D3"/>
    <w:rsid w:val="00446F24"/>
    <w:rsid w:val="00464081"/>
    <w:rsid w:val="00466F9F"/>
    <w:rsid w:val="00475B6B"/>
    <w:rsid w:val="004812E4"/>
    <w:rsid w:val="00483C0F"/>
    <w:rsid w:val="00497AC8"/>
    <w:rsid w:val="004B0C9C"/>
    <w:rsid w:val="004B358A"/>
    <w:rsid w:val="004C05D3"/>
    <w:rsid w:val="004D1659"/>
    <w:rsid w:val="004E4CA0"/>
    <w:rsid w:val="004F0251"/>
    <w:rsid w:val="00512497"/>
    <w:rsid w:val="005213FD"/>
    <w:rsid w:val="00530FC4"/>
    <w:rsid w:val="00532A37"/>
    <w:rsid w:val="00536385"/>
    <w:rsid w:val="00543EE7"/>
    <w:rsid w:val="00546C5B"/>
    <w:rsid w:val="00553667"/>
    <w:rsid w:val="005B37A1"/>
    <w:rsid w:val="005B50E5"/>
    <w:rsid w:val="005B54C9"/>
    <w:rsid w:val="005C0E72"/>
    <w:rsid w:val="005E0BF8"/>
    <w:rsid w:val="005F2CDA"/>
    <w:rsid w:val="005F3943"/>
    <w:rsid w:val="00600A5C"/>
    <w:rsid w:val="00610562"/>
    <w:rsid w:val="0062628F"/>
    <w:rsid w:val="0062637D"/>
    <w:rsid w:val="00627819"/>
    <w:rsid w:val="006320B9"/>
    <w:rsid w:val="006430AD"/>
    <w:rsid w:val="00650676"/>
    <w:rsid w:val="00655DDE"/>
    <w:rsid w:val="0065684B"/>
    <w:rsid w:val="00662151"/>
    <w:rsid w:val="00670B60"/>
    <w:rsid w:val="0067713A"/>
    <w:rsid w:val="006A3F09"/>
    <w:rsid w:val="006B5C18"/>
    <w:rsid w:val="006D0C49"/>
    <w:rsid w:val="006D2511"/>
    <w:rsid w:val="006D7941"/>
    <w:rsid w:val="006E6590"/>
    <w:rsid w:val="006F4218"/>
    <w:rsid w:val="0070040A"/>
    <w:rsid w:val="007014B3"/>
    <w:rsid w:val="00703777"/>
    <w:rsid w:val="00703EFA"/>
    <w:rsid w:val="00715841"/>
    <w:rsid w:val="007222E3"/>
    <w:rsid w:val="00732942"/>
    <w:rsid w:val="00750C98"/>
    <w:rsid w:val="00760DA9"/>
    <w:rsid w:val="007731F5"/>
    <w:rsid w:val="00773AE7"/>
    <w:rsid w:val="00782784"/>
    <w:rsid w:val="00790D2F"/>
    <w:rsid w:val="007A564A"/>
    <w:rsid w:val="007B42F2"/>
    <w:rsid w:val="007C72A2"/>
    <w:rsid w:val="007D17B2"/>
    <w:rsid w:val="007D1C71"/>
    <w:rsid w:val="007D348D"/>
    <w:rsid w:val="007D737A"/>
    <w:rsid w:val="007F08F9"/>
    <w:rsid w:val="0080023B"/>
    <w:rsid w:val="00801FE6"/>
    <w:rsid w:val="00811E1F"/>
    <w:rsid w:val="00823B8C"/>
    <w:rsid w:val="00823ED3"/>
    <w:rsid w:val="008276DA"/>
    <w:rsid w:val="00840536"/>
    <w:rsid w:val="0085475D"/>
    <w:rsid w:val="00872D08"/>
    <w:rsid w:val="00881014"/>
    <w:rsid w:val="008844B4"/>
    <w:rsid w:val="008941E7"/>
    <w:rsid w:val="008A013B"/>
    <w:rsid w:val="008A60EE"/>
    <w:rsid w:val="008B704C"/>
    <w:rsid w:val="008C7079"/>
    <w:rsid w:val="008D3C75"/>
    <w:rsid w:val="008D75E4"/>
    <w:rsid w:val="00903DAE"/>
    <w:rsid w:val="009117D6"/>
    <w:rsid w:val="00922F66"/>
    <w:rsid w:val="00930FD5"/>
    <w:rsid w:val="00946A1B"/>
    <w:rsid w:val="00956088"/>
    <w:rsid w:val="009610B9"/>
    <w:rsid w:val="0096289F"/>
    <w:rsid w:val="0096529D"/>
    <w:rsid w:val="009742E6"/>
    <w:rsid w:val="009746C9"/>
    <w:rsid w:val="00974A4E"/>
    <w:rsid w:val="00975319"/>
    <w:rsid w:val="00975D46"/>
    <w:rsid w:val="009844B8"/>
    <w:rsid w:val="00995B39"/>
    <w:rsid w:val="009A0CE5"/>
    <w:rsid w:val="009B3222"/>
    <w:rsid w:val="009C243F"/>
    <w:rsid w:val="009C5BFE"/>
    <w:rsid w:val="009E0F00"/>
    <w:rsid w:val="009E322D"/>
    <w:rsid w:val="009E40A3"/>
    <w:rsid w:val="009E79C7"/>
    <w:rsid w:val="009F7CF5"/>
    <w:rsid w:val="00A043DF"/>
    <w:rsid w:val="00A04A1B"/>
    <w:rsid w:val="00A057A8"/>
    <w:rsid w:val="00A061D7"/>
    <w:rsid w:val="00A20973"/>
    <w:rsid w:val="00A209C7"/>
    <w:rsid w:val="00A23742"/>
    <w:rsid w:val="00A258BE"/>
    <w:rsid w:val="00A2701D"/>
    <w:rsid w:val="00A3089C"/>
    <w:rsid w:val="00A400EA"/>
    <w:rsid w:val="00A45B7C"/>
    <w:rsid w:val="00A65D83"/>
    <w:rsid w:val="00A77FD7"/>
    <w:rsid w:val="00A84BD4"/>
    <w:rsid w:val="00A96C66"/>
    <w:rsid w:val="00AA6E9D"/>
    <w:rsid w:val="00AB0772"/>
    <w:rsid w:val="00AE13B4"/>
    <w:rsid w:val="00B251DA"/>
    <w:rsid w:val="00B2539D"/>
    <w:rsid w:val="00B31573"/>
    <w:rsid w:val="00B344DB"/>
    <w:rsid w:val="00B37443"/>
    <w:rsid w:val="00B41013"/>
    <w:rsid w:val="00B50FD8"/>
    <w:rsid w:val="00B53772"/>
    <w:rsid w:val="00B60EBF"/>
    <w:rsid w:val="00B62416"/>
    <w:rsid w:val="00B65A6A"/>
    <w:rsid w:val="00B96EB8"/>
    <w:rsid w:val="00BA1B14"/>
    <w:rsid w:val="00BB2604"/>
    <w:rsid w:val="00BB3F88"/>
    <w:rsid w:val="00BC52D9"/>
    <w:rsid w:val="00BD0942"/>
    <w:rsid w:val="00BE4CD3"/>
    <w:rsid w:val="00BF571E"/>
    <w:rsid w:val="00BF72E0"/>
    <w:rsid w:val="00C0572D"/>
    <w:rsid w:val="00C07605"/>
    <w:rsid w:val="00C14754"/>
    <w:rsid w:val="00C15894"/>
    <w:rsid w:val="00C21E94"/>
    <w:rsid w:val="00C2236A"/>
    <w:rsid w:val="00C304FE"/>
    <w:rsid w:val="00C33AE9"/>
    <w:rsid w:val="00C356A1"/>
    <w:rsid w:val="00C40B77"/>
    <w:rsid w:val="00C41959"/>
    <w:rsid w:val="00C4211B"/>
    <w:rsid w:val="00C4520D"/>
    <w:rsid w:val="00C46249"/>
    <w:rsid w:val="00C46C39"/>
    <w:rsid w:val="00C52249"/>
    <w:rsid w:val="00C81579"/>
    <w:rsid w:val="00C82866"/>
    <w:rsid w:val="00CA1623"/>
    <w:rsid w:val="00CB52D3"/>
    <w:rsid w:val="00CC0445"/>
    <w:rsid w:val="00CC0D4D"/>
    <w:rsid w:val="00CD4914"/>
    <w:rsid w:val="00CD644F"/>
    <w:rsid w:val="00CD7043"/>
    <w:rsid w:val="00CE3267"/>
    <w:rsid w:val="00CE3CD2"/>
    <w:rsid w:val="00CE41B2"/>
    <w:rsid w:val="00CE4FF1"/>
    <w:rsid w:val="00CE6130"/>
    <w:rsid w:val="00CE6E0F"/>
    <w:rsid w:val="00CF3FF6"/>
    <w:rsid w:val="00D030D8"/>
    <w:rsid w:val="00D06C16"/>
    <w:rsid w:val="00D21AA3"/>
    <w:rsid w:val="00D37A18"/>
    <w:rsid w:val="00D407CE"/>
    <w:rsid w:val="00D50126"/>
    <w:rsid w:val="00D659CB"/>
    <w:rsid w:val="00D87D81"/>
    <w:rsid w:val="00D9219E"/>
    <w:rsid w:val="00DB7B5E"/>
    <w:rsid w:val="00DC14B2"/>
    <w:rsid w:val="00DC4D32"/>
    <w:rsid w:val="00DD043F"/>
    <w:rsid w:val="00DD0EDF"/>
    <w:rsid w:val="00DD64A5"/>
    <w:rsid w:val="00DF1879"/>
    <w:rsid w:val="00E024F4"/>
    <w:rsid w:val="00E05E98"/>
    <w:rsid w:val="00E33339"/>
    <w:rsid w:val="00E33AF5"/>
    <w:rsid w:val="00E33E39"/>
    <w:rsid w:val="00E41FC7"/>
    <w:rsid w:val="00E74631"/>
    <w:rsid w:val="00E81FE6"/>
    <w:rsid w:val="00E91F0B"/>
    <w:rsid w:val="00E9566C"/>
    <w:rsid w:val="00E97EBA"/>
    <w:rsid w:val="00EA2B0E"/>
    <w:rsid w:val="00EA691F"/>
    <w:rsid w:val="00EB2291"/>
    <w:rsid w:val="00EC0F1B"/>
    <w:rsid w:val="00EE15B3"/>
    <w:rsid w:val="00EE59C9"/>
    <w:rsid w:val="00EE6884"/>
    <w:rsid w:val="00EE79ED"/>
    <w:rsid w:val="00EF1921"/>
    <w:rsid w:val="00EF56C5"/>
    <w:rsid w:val="00F17F28"/>
    <w:rsid w:val="00F37161"/>
    <w:rsid w:val="00F37241"/>
    <w:rsid w:val="00F43555"/>
    <w:rsid w:val="00F43794"/>
    <w:rsid w:val="00F45BCB"/>
    <w:rsid w:val="00F514A1"/>
    <w:rsid w:val="00F57A2C"/>
    <w:rsid w:val="00F6374D"/>
    <w:rsid w:val="00F746BA"/>
    <w:rsid w:val="00F924D5"/>
    <w:rsid w:val="00F92B8E"/>
    <w:rsid w:val="00F948BC"/>
    <w:rsid w:val="00FA5445"/>
    <w:rsid w:val="00FA6674"/>
    <w:rsid w:val="00FB45D2"/>
    <w:rsid w:val="00FF4350"/>
    <w:rsid w:val="00FF7B8F"/>
    <w:rsid w:val="29C70092"/>
    <w:rsid w:val="32B9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08215"/>
  <w15:docId w15:val="{C292292F-2D5E-4552-B428-031CBFB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AF5"/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E33AF5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E33AF5"/>
    <w:rPr>
      <w:rFonts w:ascii="Book Antiqua" w:hAnsi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E33AF5"/>
  </w:style>
  <w:style w:type="paragraph" w:styleId="BodyText">
    <w:name w:val="Body Text"/>
    <w:basedOn w:val="Normal"/>
    <w:rsid w:val="00E33AF5"/>
    <w:rPr>
      <w:rFonts w:ascii="Verdana" w:hAnsi="Verdana"/>
      <w:sz w:val="20"/>
      <w:szCs w:val="20"/>
    </w:rPr>
  </w:style>
  <w:style w:type="paragraph" w:styleId="Header">
    <w:name w:val="header"/>
    <w:basedOn w:val="Normal"/>
    <w:rsid w:val="00E33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AF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36385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2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4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4313"/>
    <w:rPr>
      <w:rFonts w:ascii="Segoe UI" w:hAnsi="Segoe UI" w:cs="Segoe UI"/>
      <w:sz w:val="18"/>
      <w:szCs w:val="18"/>
      <w:lang w:eastAsia="ar-SA"/>
    </w:rPr>
  </w:style>
  <w:style w:type="paragraph" w:customStyle="1" w:styleId="Achievement">
    <w:name w:val="Achievement"/>
    <w:basedOn w:val="BodyText"/>
    <w:rsid w:val="003D50D5"/>
    <w:pPr>
      <w:overflowPunct w:val="0"/>
      <w:autoSpaceDE w:val="0"/>
      <w:autoSpaceDN w:val="0"/>
      <w:adjustRightInd w:val="0"/>
      <w:spacing w:after="60" w:line="220" w:lineRule="atLeast"/>
      <w:ind w:right="-360"/>
      <w:textAlignment w:val="baseline"/>
    </w:pPr>
    <w:rPr>
      <w:rFonts w:ascii="Times New Roman" w:hAnsi="Times New Roman"/>
      <w:sz w:val="18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">
    <w:name w:val="Preformatted"/>
    <w:basedOn w:val="Normal"/>
    <w:rsid w:val="000E014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unhideWhenUsed/>
    <w:rsid w:val="00F17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SKumbhar/Amul-Icecream-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shantsk21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ay.Pillai\Desktop\Synechron_Candidate_Template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F771-9571-46BB-8CEB-B97A13E9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Synechron_Candidate_Template_New.dotx</Template>
  <TotalTime>2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Pillai</vt:lpstr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Pillai</dc:title>
  <dc:creator>Vinay S. Pillai</dc:creator>
  <cp:lastModifiedBy>Nishant Kumbhar</cp:lastModifiedBy>
  <cp:revision>2</cp:revision>
  <cp:lastPrinted>2023-05-29T15:27:00Z</cp:lastPrinted>
  <dcterms:created xsi:type="dcterms:W3CDTF">2024-09-12T02:26:00Z</dcterms:created>
  <dcterms:modified xsi:type="dcterms:W3CDTF">2024-09-12T02:26:00Z</dcterms:modified>
</cp:coreProperties>
</file>